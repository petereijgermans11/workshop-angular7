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54F89" w14:textId="4EF56EDB" w:rsidR="00E74312" w:rsidRPr="004E7DC7" w:rsidRDefault="00F25BB2">
      <w:pPr>
        <w:spacing w:before="53"/>
        <w:ind w:left="117"/>
        <w:rPr>
          <w:rFonts w:ascii="Verdana" w:eastAsia="Calibri" w:hAnsi="Verdana" w:cs="Calibri"/>
          <w:sz w:val="18"/>
          <w:szCs w:val="18"/>
          <w:lang w:val="nl-NL"/>
        </w:rPr>
      </w:pPr>
      <w:r>
        <w:pict w14:anchorId="061F9FDD">
          <v:group id="_x0000_s1050" alt="" style="position:absolute;left:0;text-align:left;margin-left:64.8pt;margin-top:67.55pt;width:465.7pt;height:29.25pt;z-index:-251662848;mso-position-horizontal-relative:page;mso-position-vertical-relative:page" coordorigin="1296,1486" coordsize="9314,585">
            <v:shape id="_x0000_s1051" alt="" style="position:absolute;left:1387;top:1577;width:9132;height:403" coordorigin="1387,1577" coordsize="9132,403" path="m1387,1980r9132,l10519,1577r-9132,l1387,1980xe" fillcolor="#5a9ad4" stroked="f">
              <v:path arrowok="t"/>
            </v:shape>
            <v:shape id="_x0000_s1052" alt="" style="position:absolute;left:1327;top:1547;width:9252;height:0" coordorigin="1327,1547" coordsize="9252,0" path="m1327,1547r9252,e" filled="f" strokecolor="#5a9ad4" strokeweight="3.1pt">
              <v:path arrowok="t"/>
            </v:shape>
            <v:shape id="_x0000_s1053" alt="" style="position:absolute;left:1327;top:2010;width:9252;height:0" coordorigin="1327,2010" coordsize="9252,0" path="m1327,2010r9252,e" filled="f" strokecolor="#5a9ad4" strokeweight="3.1pt">
              <v:path arrowok="t"/>
            </v:shape>
            <v:shape id="_x0000_s1054" alt="" style="position:absolute;left:1357;top:1517;width:0;height:523" coordorigin="1357,1517" coordsize="0,523" path="m1357,1517r,523e" filled="f" strokecolor="#5a9ad4" strokeweight="3.1pt">
              <v:path arrowok="t"/>
            </v:shape>
            <v:shape id="_x0000_s1055" alt="" style="position:absolute;left:10549;top:1517;width:0;height:523" coordorigin="10549,1517" coordsize="0,523" path="m10549,1517r,523e" filled="f" strokecolor="#5a9ad4" strokeweight="3.1pt">
              <v:path arrowok="t"/>
            </v:shape>
            <w10:wrap anchorx="page" anchory="page"/>
          </v:group>
        </w:pict>
      </w:r>
      <w:r w:rsidR="00626577" w:rsidRPr="004E7DC7">
        <w:rPr>
          <w:rFonts w:ascii="Verdana" w:eastAsia="Calibri" w:hAnsi="Verdana" w:cs="Calibri"/>
          <w:color w:val="FFFFFF"/>
          <w:w w:val="99"/>
          <w:sz w:val="18"/>
          <w:szCs w:val="18"/>
          <w:lang w:val="nl-NL"/>
        </w:rPr>
        <w:t>OEFENINGEN</w:t>
      </w:r>
      <w:r w:rsidR="00626577" w:rsidRPr="004E7DC7">
        <w:rPr>
          <w:rFonts w:ascii="Verdana" w:eastAsia="Calibri" w:hAnsi="Verdana" w:cs="Calibri"/>
          <w:color w:val="FFFFFF"/>
          <w:sz w:val="18"/>
          <w:szCs w:val="18"/>
          <w:lang w:val="nl-NL"/>
        </w:rPr>
        <w:t xml:space="preserve">  </w:t>
      </w:r>
      <w:r w:rsidR="00626577" w:rsidRPr="004E7DC7">
        <w:rPr>
          <w:rFonts w:ascii="Verdana" w:eastAsia="Calibri" w:hAnsi="Verdana" w:cs="Calibri"/>
          <w:color w:val="FFFFFF"/>
          <w:w w:val="99"/>
          <w:sz w:val="18"/>
          <w:szCs w:val="18"/>
          <w:lang w:val="nl-NL"/>
        </w:rPr>
        <w:t>ANGULAR</w:t>
      </w:r>
      <w:r w:rsidR="00626577" w:rsidRPr="004E7DC7">
        <w:rPr>
          <w:rFonts w:ascii="Verdana" w:eastAsia="Calibri" w:hAnsi="Verdana" w:cs="Calibri"/>
          <w:color w:val="FFFFFF"/>
          <w:sz w:val="18"/>
          <w:szCs w:val="18"/>
          <w:lang w:val="nl-NL"/>
        </w:rPr>
        <w:t xml:space="preserve">  </w:t>
      </w:r>
      <w:r w:rsidR="00626577" w:rsidRPr="004E7DC7">
        <w:rPr>
          <w:rFonts w:ascii="Verdana" w:eastAsia="Calibri" w:hAnsi="Verdana" w:cs="Calibri"/>
          <w:color w:val="FFFFFF"/>
          <w:w w:val="99"/>
          <w:sz w:val="18"/>
          <w:szCs w:val="18"/>
          <w:lang w:val="nl-NL"/>
        </w:rPr>
        <w:t>FUNDAMENTALS</w:t>
      </w:r>
      <w:r w:rsidR="009872F1" w:rsidRPr="004E7DC7">
        <w:rPr>
          <w:rFonts w:ascii="Verdana" w:eastAsia="Calibri" w:hAnsi="Verdana" w:cs="Calibri"/>
          <w:color w:val="FFFFFF"/>
          <w:w w:val="99"/>
          <w:sz w:val="18"/>
          <w:szCs w:val="18"/>
          <w:lang w:val="nl-NL"/>
        </w:rPr>
        <w:t xml:space="preserve"> </w:t>
      </w:r>
    </w:p>
    <w:p w14:paraId="2518FF1B" w14:textId="77777777" w:rsidR="00E74312" w:rsidRPr="004E7DC7" w:rsidRDefault="00E74312">
      <w:pPr>
        <w:spacing w:before="7" w:line="120" w:lineRule="exact"/>
        <w:rPr>
          <w:rFonts w:ascii="Verdana" w:hAnsi="Verdana"/>
          <w:sz w:val="18"/>
          <w:szCs w:val="18"/>
          <w:lang w:val="nl-NL"/>
        </w:rPr>
      </w:pPr>
    </w:p>
    <w:p w14:paraId="4AFF7B76" w14:textId="77777777" w:rsidR="00E74312" w:rsidRPr="004E7DC7" w:rsidRDefault="00DB09B4">
      <w:pPr>
        <w:spacing w:line="200" w:lineRule="exact"/>
        <w:rPr>
          <w:rFonts w:ascii="Verdana" w:hAnsi="Verdana"/>
          <w:sz w:val="18"/>
          <w:szCs w:val="18"/>
          <w:lang w:val="nl-NL"/>
        </w:rPr>
      </w:pPr>
      <w:r w:rsidRPr="004E7DC7">
        <w:rPr>
          <w:rFonts w:ascii="Verdana" w:hAnsi="Verdana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3872" behindDoc="1" locked="0" layoutInCell="1" allowOverlap="1" wp14:anchorId="0EB45DF0" wp14:editId="38846C19">
                <wp:simplePos x="0" y="0"/>
                <wp:positionH relativeFrom="page">
                  <wp:posOffset>804068</wp:posOffset>
                </wp:positionH>
                <wp:positionV relativeFrom="page">
                  <wp:posOffset>1213009</wp:posOffset>
                </wp:positionV>
                <wp:extent cx="5914390" cy="347980"/>
                <wp:effectExtent l="0" t="0" r="3810" b="7620"/>
                <wp:wrapNone/>
                <wp:docPr id="56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4390" cy="347980"/>
                          <a:chOff x="1296" y="2109"/>
                          <a:chExt cx="9314" cy="548"/>
                        </a:xfrm>
                      </wpg:grpSpPr>
                      <wps:wsp>
                        <wps:cNvPr id="57" name="Freeform 45"/>
                        <wps:cNvSpPr>
                          <a:spLocks/>
                        </wps:cNvSpPr>
                        <wps:spPr bwMode="auto">
                          <a:xfrm>
                            <a:off x="1387" y="2200"/>
                            <a:ext cx="9132" cy="366"/>
                          </a:xfrm>
                          <a:custGeom>
                            <a:avLst/>
                            <a:gdLst>
                              <a:gd name="T0" fmla="+- 0 1387 1387"/>
                              <a:gd name="T1" fmla="*/ T0 w 9132"/>
                              <a:gd name="T2" fmla="+- 0 2566 2200"/>
                              <a:gd name="T3" fmla="*/ 2566 h 366"/>
                              <a:gd name="T4" fmla="+- 0 10519 1387"/>
                              <a:gd name="T5" fmla="*/ T4 w 9132"/>
                              <a:gd name="T6" fmla="+- 0 2566 2200"/>
                              <a:gd name="T7" fmla="*/ 2566 h 366"/>
                              <a:gd name="T8" fmla="+- 0 10519 1387"/>
                              <a:gd name="T9" fmla="*/ T8 w 9132"/>
                              <a:gd name="T10" fmla="+- 0 2200 2200"/>
                              <a:gd name="T11" fmla="*/ 2200 h 366"/>
                              <a:gd name="T12" fmla="+- 0 1387 1387"/>
                              <a:gd name="T13" fmla="*/ T12 w 9132"/>
                              <a:gd name="T14" fmla="+- 0 2200 2200"/>
                              <a:gd name="T15" fmla="*/ 2200 h 366"/>
                              <a:gd name="T16" fmla="+- 0 1387 1387"/>
                              <a:gd name="T17" fmla="*/ T16 w 9132"/>
                              <a:gd name="T18" fmla="+- 0 2566 2200"/>
                              <a:gd name="T19" fmla="*/ 2566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32" h="366">
                                <a:moveTo>
                                  <a:pt x="0" y="366"/>
                                </a:moveTo>
                                <a:lnTo>
                                  <a:pt x="9132" y="366"/>
                                </a:lnTo>
                                <a:lnTo>
                                  <a:pt x="9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46"/>
                        <wps:cNvSpPr>
                          <a:spLocks/>
                        </wps:cNvSpPr>
                        <wps:spPr bwMode="auto">
                          <a:xfrm>
                            <a:off x="1327" y="2170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47"/>
                        <wps:cNvSpPr>
                          <a:spLocks/>
                        </wps:cNvSpPr>
                        <wps:spPr bwMode="auto">
                          <a:xfrm>
                            <a:off x="1327" y="2596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48"/>
                        <wps:cNvSpPr>
                          <a:spLocks/>
                        </wps:cNvSpPr>
                        <wps:spPr bwMode="auto">
                          <a:xfrm>
                            <a:off x="1357" y="2140"/>
                            <a:ext cx="0" cy="486"/>
                          </a:xfrm>
                          <a:custGeom>
                            <a:avLst/>
                            <a:gdLst>
                              <a:gd name="T0" fmla="+- 0 2140 2140"/>
                              <a:gd name="T1" fmla="*/ 2140 h 486"/>
                              <a:gd name="T2" fmla="+- 0 2626 2140"/>
                              <a:gd name="T3" fmla="*/ 2626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49"/>
                        <wps:cNvSpPr>
                          <a:spLocks/>
                        </wps:cNvSpPr>
                        <wps:spPr bwMode="auto">
                          <a:xfrm>
                            <a:off x="10549" y="2140"/>
                            <a:ext cx="0" cy="486"/>
                          </a:xfrm>
                          <a:custGeom>
                            <a:avLst/>
                            <a:gdLst>
                              <a:gd name="T0" fmla="+- 0 2140 2140"/>
                              <a:gd name="T1" fmla="*/ 2140 h 486"/>
                              <a:gd name="T2" fmla="+- 0 2626 2140"/>
                              <a:gd name="T3" fmla="*/ 2626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FBDC92" id="Group 44" o:spid="_x0000_s1026" style="position:absolute;margin-left:63.3pt;margin-top:95.5pt;width:465.7pt;height:27.4pt;z-index:-251652608;mso-position-horizontal-relative:page;mso-position-vertical-relative:page" coordorigin="1296,2109" coordsize="9314,5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">
                <v:shape id="Freeform 45" o:spid="_x0000_s1027" style="position:absolute;left:1387;top:2200;width:9132;height:366;visibility:visible;mso-wrap-style:square;v-text-anchor:top" coordsize="9132,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" path="m,366r9132,l9132,,,,,366xe" fillcolor="#deeaf6" stroked="f">
                  <v:path arrowok="t" o:connecttype="custom" o:connectlocs="0,2566;9132,2566;9132,2200;0,2200;0,2566" o:connectangles="0,0,0,0,0"/>
                </v:shape>
                <v:shape id="Freeform 46" o:spid="_x0000_s1028" style="position:absolute;left:1327;top:2170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" path="m,l9252,e" filled="f" strokecolor="#deeaf6" strokeweight="3.1pt">
                  <v:path arrowok="t" o:connecttype="custom" o:connectlocs="0,0;9252,0" o:connectangles="0,0"/>
                </v:shape>
                <v:shape id="Freeform 47" o:spid="_x0000_s1029" style="position:absolute;left:1327;top:2596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" path="m,l9252,e" filled="f" strokecolor="#deeaf6" strokeweight="3.1pt">
                  <v:path arrowok="t" o:connecttype="custom" o:connectlocs="0,0;9252,0" o:connectangles="0,0"/>
                </v:shape>
                <v:shape id="Freeform 48" o:spid="_x0000_s1030" style="position:absolute;left:1357;top:2140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" path="m,l,486e" filled="f" strokecolor="#deeaf6" strokeweight="3.1pt">
                  <v:path arrowok="t" o:connecttype="custom" o:connectlocs="0,2140;0,2626" o:connectangles="0,0"/>
                </v:shape>
                <v:shape id="Freeform 49" o:spid="_x0000_s1031" style="position:absolute;left:10549;top:2140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" path="m,l,486e" filled="f" strokecolor="#deeaf6" strokeweight="3.1pt">
                  <v:path arrowok="t" o:connecttype="custom" o:connectlocs="0,2140;0,2626" o:connectangles="0,0"/>
                </v:shape>
                <w10:wrap anchorx="page" anchory="page"/>
              </v:group>
            </w:pict>
          </mc:Fallback>
        </mc:AlternateContent>
      </w:r>
    </w:p>
    <w:p w14:paraId="463030BD" w14:textId="77777777" w:rsidR="00E74312" w:rsidRPr="004E7DC7" w:rsidRDefault="00626577">
      <w:pPr>
        <w:spacing w:before="16"/>
        <w:ind w:left="11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>01  –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 EENVOUDIG  BEGINNEN</w:t>
      </w:r>
    </w:p>
    <w:p w14:paraId="41CA9874" w14:textId="77777777" w:rsidR="00E74312" w:rsidRPr="004E7DC7" w:rsidRDefault="00E74312">
      <w:pPr>
        <w:spacing w:before="5" w:line="260" w:lineRule="exact"/>
        <w:rPr>
          <w:rFonts w:ascii="Verdana" w:hAnsi="Verdana"/>
          <w:sz w:val="18"/>
          <w:szCs w:val="18"/>
          <w:lang w:val="nl-NL"/>
        </w:rPr>
      </w:pPr>
    </w:p>
    <w:p w14:paraId="14477329" w14:textId="77777777" w:rsidR="00E14551" w:rsidRPr="004E7DC7" w:rsidRDefault="00626577" w:rsidP="00B554B5">
      <w:pPr>
        <w:pStyle w:val="ListParagraph"/>
        <w:numPr>
          <w:ilvl w:val="0"/>
          <w:numId w:val="2"/>
        </w:numPr>
        <w:spacing w:before="16" w:line="360" w:lineRule="auto"/>
        <w:ind w:right="231"/>
        <w:rPr>
          <w:rStyle w:val="Hyperlink"/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Het algemene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Github</w:t>
      </w:r>
      <w:proofErr w:type="spellEnd"/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adres met voorbeeldcode is </w:t>
      </w:r>
      <w:hyperlink r:id="rId7" w:history="1">
        <w:r w:rsidR="00E14551" w:rsidRPr="004E7DC7">
          <w:rPr>
            <w:rStyle w:val="Hyperlink"/>
            <w:rFonts w:ascii="Verdana" w:eastAsia="Calibri" w:hAnsi="Verdana" w:cs="Calibri"/>
            <w:sz w:val="18"/>
            <w:szCs w:val="18"/>
            <w:lang w:val="nl-NL"/>
          </w:rPr>
          <w:t>https://github.com/petereijgermans11/workshop-angular7</w:t>
        </w:r>
      </w:hyperlink>
    </w:p>
    <w:p w14:paraId="14199748" w14:textId="77777777" w:rsidR="00B554B5" w:rsidRPr="004E7DC7" w:rsidRDefault="00B554B5" w:rsidP="00B554B5">
      <w:pPr>
        <w:pStyle w:val="ListParagraph"/>
        <w:spacing w:before="16" w:line="360" w:lineRule="auto"/>
        <w:ind w:left="837" w:right="231"/>
        <w:rPr>
          <w:rFonts w:ascii="Verdana" w:eastAsia="Calibri" w:hAnsi="Verdana" w:cs="Calibri"/>
          <w:sz w:val="18"/>
          <w:szCs w:val="18"/>
          <w:lang w:val="nl-NL"/>
        </w:rPr>
      </w:pPr>
    </w:p>
    <w:p w14:paraId="34CD5F27" w14:textId="77777777" w:rsidR="00E74312" w:rsidRPr="004E7DC7" w:rsidRDefault="00626577">
      <w:pPr>
        <w:spacing w:before="16" w:line="360" w:lineRule="auto"/>
        <w:ind w:left="477" w:right="231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 xml:space="preserve">b)    Maak/start een eigen </w:t>
      </w:r>
      <w:proofErr w:type="spellStart"/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Hello</w:t>
      </w:r>
      <w:proofErr w:type="spellEnd"/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 xml:space="preserve"> World</w:t>
      </w:r>
      <w:r w:rsidRPr="004E7DC7">
        <w:rPr>
          <w:rFonts w:ascii="Cambria Math" w:eastAsia="Calibri" w:hAnsi="Cambria Math" w:cs="Cambria Math"/>
          <w:color w:val="000000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app. Dit kan op verschillende manieren:</w:t>
      </w:r>
    </w:p>
    <w:p w14:paraId="45C82546" w14:textId="77777777" w:rsidR="00E74312" w:rsidRPr="004E7DC7" w:rsidRDefault="00626577">
      <w:pPr>
        <w:spacing w:before="26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Gebruik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als basis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100-helloworld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2A4ABA8F" w14:textId="77777777" w:rsidR="00E74312" w:rsidRPr="004E7DC7" w:rsidRDefault="00E74312">
      <w:pPr>
        <w:spacing w:before="9" w:line="100" w:lineRule="exact"/>
        <w:rPr>
          <w:rFonts w:ascii="Verdana" w:hAnsi="Verdana"/>
          <w:sz w:val="18"/>
          <w:szCs w:val="18"/>
          <w:lang w:val="nl-NL"/>
        </w:rPr>
      </w:pPr>
    </w:p>
    <w:p w14:paraId="0FE3C868" w14:textId="77777777" w:rsidR="00E74312" w:rsidRPr="004E7DC7" w:rsidRDefault="00626577">
      <w:pPr>
        <w:tabs>
          <w:tab w:val="left" w:pos="1540"/>
        </w:tabs>
        <w:spacing w:line="353" w:lineRule="auto"/>
        <w:ind w:left="1557" w:right="158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OF: ga zelf naar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cli.angular.io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, installeer deze tool en maak een nieuw project en start deze. Je vindt deze ook in de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Angular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QuickStart, op </w:t>
      </w:r>
      <w:r w:rsidRPr="004E7DC7">
        <w:rPr>
          <w:rFonts w:ascii="Verdana" w:eastAsia="Calibri" w:hAnsi="Verdana" w:cs="Calibri"/>
          <w:color w:val="0000FF"/>
          <w:sz w:val="18"/>
          <w:szCs w:val="18"/>
          <w:u w:val="single" w:color="0000FF"/>
          <w:lang w:val="nl-NL"/>
        </w:rPr>
        <w:t>https://angular.io/guide/quickstart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308C0A0F" w14:textId="77777777" w:rsidR="00E74312" w:rsidRPr="004E7DC7" w:rsidRDefault="00626577">
      <w:pPr>
        <w:spacing w:before="32"/>
        <w:ind w:left="1197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100-helloworld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076AB7D8" w14:textId="77777777" w:rsidR="00B554B5" w:rsidRPr="004E7DC7" w:rsidRDefault="00B554B5">
      <w:pPr>
        <w:spacing w:before="32"/>
        <w:ind w:left="1197"/>
        <w:rPr>
          <w:rFonts w:ascii="Verdana" w:eastAsia="Calibri" w:hAnsi="Verdana" w:cs="Calibri"/>
          <w:sz w:val="18"/>
          <w:szCs w:val="18"/>
          <w:lang w:val="nl-NL"/>
        </w:rPr>
      </w:pPr>
    </w:p>
    <w:p w14:paraId="241B9D81" w14:textId="77777777" w:rsidR="00E74312" w:rsidRPr="004E7DC7" w:rsidRDefault="00E74312">
      <w:pPr>
        <w:spacing w:before="4" w:line="100" w:lineRule="exact"/>
        <w:rPr>
          <w:rFonts w:ascii="Verdana" w:hAnsi="Verdana"/>
          <w:sz w:val="18"/>
          <w:szCs w:val="18"/>
          <w:lang w:val="nl-NL"/>
        </w:rPr>
      </w:pPr>
    </w:p>
    <w:p w14:paraId="52763501" w14:textId="77777777" w:rsidR="00E74312" w:rsidRPr="004E7DC7" w:rsidRDefault="00626577">
      <w:pPr>
        <w:tabs>
          <w:tab w:val="left" w:pos="820"/>
        </w:tabs>
        <w:spacing w:line="355" w:lineRule="auto"/>
        <w:ind w:left="837" w:right="201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c)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ab/>
        <w:t>Probeer eens of je een nieuwe component kunt maken en deze bootstrappen. Volg deze stappen:</w:t>
      </w:r>
    </w:p>
    <w:p w14:paraId="1BDC4AB9" w14:textId="77777777" w:rsidR="00E74312" w:rsidRPr="004E7DC7" w:rsidRDefault="00626577">
      <w:pPr>
        <w:spacing w:before="31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i/>
          <w:sz w:val="18"/>
          <w:szCs w:val="18"/>
          <w:lang w:val="nl-NL"/>
        </w:rPr>
        <w:t>Handmatig</w:t>
      </w:r>
      <w:proofErr w:type="gramEnd"/>
      <w:r w:rsidRPr="004E7DC7">
        <w:rPr>
          <w:rFonts w:ascii="Verdana" w:eastAsia="Calibri" w:hAnsi="Verdana" w:cs="Calibri"/>
          <w:i/>
          <w:sz w:val="18"/>
          <w:szCs w:val="18"/>
          <w:lang w:val="nl-NL"/>
        </w:rPr>
        <w:t xml:space="preserve">? 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maak een nieuw bestand, bijvoorbeeld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\app\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nieuwe.component.ts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6D2B4923" w14:textId="77777777" w:rsidR="00E74312" w:rsidRPr="004E7DC7" w:rsidRDefault="00E74312">
      <w:pPr>
        <w:spacing w:before="3" w:line="100" w:lineRule="exact"/>
        <w:rPr>
          <w:rFonts w:ascii="Verdana" w:hAnsi="Verdana"/>
          <w:sz w:val="18"/>
          <w:szCs w:val="18"/>
          <w:lang w:val="nl-NL"/>
        </w:rPr>
      </w:pPr>
    </w:p>
    <w:p w14:paraId="30A1AAD1" w14:textId="77777777" w:rsidR="00E74312" w:rsidRPr="004E7DC7" w:rsidRDefault="00626577">
      <w:pPr>
        <w:ind w:left="191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hAnsi="Verdana"/>
          <w:sz w:val="18"/>
          <w:szCs w:val="18"/>
          <w:lang w:val="nl-NL"/>
        </w:rPr>
        <w:t xml:space="preserve">     </w:t>
      </w:r>
      <w:r w:rsidR="008A5FB1" w:rsidRPr="004E7DC7">
        <w:rPr>
          <w:rFonts w:ascii="Verdana" w:hAnsi="Verdana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Importeer de juiste afhankelijkheden.</w:t>
      </w:r>
    </w:p>
    <w:p w14:paraId="4522EB5E" w14:textId="77777777" w:rsidR="00E74312" w:rsidRPr="004E7DC7" w:rsidRDefault="00E74312">
      <w:pPr>
        <w:spacing w:before="2" w:line="120" w:lineRule="exact"/>
        <w:rPr>
          <w:rFonts w:ascii="Verdana" w:hAnsi="Verdana"/>
          <w:sz w:val="18"/>
          <w:szCs w:val="18"/>
          <w:lang w:val="nl-NL"/>
        </w:rPr>
      </w:pPr>
    </w:p>
    <w:p w14:paraId="67AC4E03" w14:textId="77777777" w:rsidR="00E74312" w:rsidRPr="004E7DC7" w:rsidRDefault="00626577">
      <w:pPr>
        <w:ind w:left="1881" w:right="3467"/>
        <w:jc w:val="center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hAnsi="Verdana"/>
          <w:sz w:val="18"/>
          <w:szCs w:val="18"/>
          <w:lang w:val="nl-NL"/>
        </w:rPr>
        <w:t xml:space="preserve">   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Schrijf een </w:t>
      </w:r>
      <w:proofErr w:type="spellStart"/>
      <w:r w:rsidRPr="004E7DC7">
        <w:rPr>
          <w:rFonts w:ascii="Verdana" w:eastAsia="Calibri" w:hAnsi="Verdana" w:cs="Calibri"/>
          <w:b/>
          <w:sz w:val="18"/>
          <w:szCs w:val="18"/>
          <w:lang w:val="nl-NL"/>
        </w:rPr>
        <w:t>selector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en een </w:t>
      </w:r>
      <w:r w:rsidRPr="004E7DC7">
        <w:rPr>
          <w:rFonts w:ascii="Verdana" w:eastAsia="Calibri" w:hAnsi="Verdana" w:cs="Calibri"/>
          <w:b/>
          <w:sz w:val="18"/>
          <w:szCs w:val="18"/>
          <w:lang w:val="nl-NL"/>
        </w:rPr>
        <w:t>HTML</w:t>
      </w:r>
      <w:r w:rsidRPr="004E7DC7">
        <w:rPr>
          <w:rFonts w:ascii="Cambria Math" w:eastAsia="Calibri" w:hAnsi="Cambria Math" w:cs="Cambria Math"/>
          <w:b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b/>
          <w:sz w:val="18"/>
          <w:szCs w:val="18"/>
          <w:lang w:val="nl-NL"/>
        </w:rPr>
        <w:t>template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5839B343" w14:textId="77777777" w:rsidR="00E74312" w:rsidRPr="004E7DC7" w:rsidRDefault="00E74312">
      <w:pPr>
        <w:spacing w:before="7" w:line="120" w:lineRule="exact"/>
        <w:rPr>
          <w:rFonts w:ascii="Verdana" w:hAnsi="Verdana"/>
          <w:sz w:val="18"/>
          <w:szCs w:val="18"/>
          <w:lang w:val="nl-NL"/>
        </w:rPr>
      </w:pPr>
    </w:p>
    <w:p w14:paraId="389EF9F1" w14:textId="77777777" w:rsidR="003A361F" w:rsidRPr="004E7DC7" w:rsidRDefault="00626577">
      <w:pPr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="00D8305D" w:rsidRPr="004E7DC7">
        <w:rPr>
          <w:rFonts w:ascii="Verdana" w:eastAsia="Calibri" w:hAnsi="Verdana" w:cs="Calibri"/>
          <w:i/>
          <w:sz w:val="18"/>
          <w:szCs w:val="18"/>
          <w:lang w:val="nl-NL"/>
        </w:rPr>
        <w:t>Of</w:t>
      </w:r>
      <w:proofErr w:type="gramEnd"/>
      <w:r w:rsidR="00D8305D" w:rsidRPr="004E7DC7">
        <w:rPr>
          <w:rFonts w:ascii="Verdana" w:eastAsia="Calibri" w:hAnsi="Verdana" w:cs="Calibri"/>
          <w:i/>
          <w:sz w:val="18"/>
          <w:szCs w:val="18"/>
          <w:lang w:val="nl-NL"/>
        </w:rPr>
        <w:t xml:space="preserve"> gebruik de </w:t>
      </w:r>
      <w:proofErr w:type="spellStart"/>
      <w:r w:rsidR="00D8305D" w:rsidRPr="004E7DC7">
        <w:rPr>
          <w:rFonts w:ascii="Verdana" w:eastAsia="Calibri" w:hAnsi="Verdana" w:cs="Calibri"/>
          <w:i/>
          <w:sz w:val="18"/>
          <w:szCs w:val="18"/>
          <w:lang w:val="nl-NL"/>
        </w:rPr>
        <w:t>Angular</w:t>
      </w:r>
      <w:proofErr w:type="spellEnd"/>
      <w:r w:rsidR="00D8305D" w:rsidRPr="004E7DC7">
        <w:rPr>
          <w:rFonts w:ascii="Verdana" w:eastAsia="Calibri" w:hAnsi="Verdana" w:cs="Calibri"/>
          <w:i/>
          <w:sz w:val="18"/>
          <w:szCs w:val="18"/>
          <w:lang w:val="nl-NL"/>
        </w:rPr>
        <w:t xml:space="preserve"> C</w:t>
      </w:r>
      <w:r w:rsidRPr="004E7DC7">
        <w:rPr>
          <w:rFonts w:ascii="Verdana" w:eastAsia="Calibri" w:hAnsi="Verdana" w:cs="Calibri"/>
          <w:i/>
          <w:sz w:val="18"/>
          <w:szCs w:val="18"/>
          <w:lang w:val="nl-NL"/>
        </w:rPr>
        <w:t xml:space="preserve">LI? 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gebruik de </w:t>
      </w:r>
      <w:r w:rsidR="003A361F" w:rsidRPr="004E7DC7">
        <w:rPr>
          <w:rFonts w:ascii="Verdana" w:eastAsia="Calibri" w:hAnsi="Verdana" w:cs="Calibri"/>
          <w:sz w:val="18"/>
          <w:szCs w:val="18"/>
          <w:lang w:val="nl-NL"/>
        </w:rPr>
        <w:t xml:space="preserve">volgende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opdracht</w:t>
      </w:r>
      <w:r w:rsidR="006B3050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r w:rsidR="005B5F30" w:rsidRPr="004E7DC7">
        <w:rPr>
          <w:rFonts w:ascii="Verdana" w:eastAsia="Calibri" w:hAnsi="Verdana" w:cs="Calibri"/>
          <w:sz w:val="18"/>
          <w:szCs w:val="18"/>
          <w:lang w:val="nl-NL"/>
        </w:rPr>
        <w:t xml:space="preserve">in de root van het project: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</w:p>
    <w:p w14:paraId="45E75BE8" w14:textId="77777777" w:rsidR="00E74312" w:rsidRPr="004E7DC7" w:rsidRDefault="00626577" w:rsidP="003A361F">
      <w:pPr>
        <w:ind w:left="4077" w:firstLine="243"/>
        <w:rPr>
          <w:rFonts w:ascii="Verdana" w:eastAsia="Calibri" w:hAnsi="Verdana" w:cs="Calibri"/>
          <w:sz w:val="18"/>
          <w:szCs w:val="18"/>
          <w:lang w:val="nl-NL"/>
        </w:rPr>
      </w:pPr>
      <w:proofErr w:type="spellStart"/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ng</w:t>
      </w:r>
      <w:proofErr w:type="spellEnd"/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generate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component &lt;component-naam&gt;</w:t>
      </w:r>
    </w:p>
    <w:p w14:paraId="57BDA673" w14:textId="77777777" w:rsidR="00E74312" w:rsidRPr="004E7DC7" w:rsidRDefault="00E74312">
      <w:pPr>
        <w:spacing w:before="4" w:line="100" w:lineRule="exact"/>
        <w:rPr>
          <w:rFonts w:ascii="Verdana" w:hAnsi="Verdana"/>
          <w:sz w:val="18"/>
          <w:szCs w:val="18"/>
          <w:lang w:val="nl-NL"/>
        </w:rPr>
      </w:pPr>
    </w:p>
    <w:p w14:paraId="21A77B72" w14:textId="77777777" w:rsidR="00E74312" w:rsidRPr="004E7DC7" w:rsidRDefault="00626577">
      <w:pPr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Pas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de bootstrapper</w:t>
      </w:r>
      <w:r w:rsidR="00D8305D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(= </w:t>
      </w:r>
      <w:proofErr w:type="spellStart"/>
      <w:r w:rsidR="00D8305D" w:rsidRPr="004E7DC7">
        <w:rPr>
          <w:rFonts w:ascii="Verdana" w:eastAsia="Calibri" w:hAnsi="Verdana" w:cs="Calibri"/>
          <w:color w:val="FF0000"/>
          <w:sz w:val="18"/>
          <w:szCs w:val="18"/>
          <w:lang w:val="nl-NL"/>
        </w:rPr>
        <w:t>app.module</w:t>
      </w:r>
      <w:r w:rsidR="003A361F" w:rsidRPr="004E7DC7">
        <w:rPr>
          <w:rFonts w:ascii="Verdana" w:eastAsia="Calibri" w:hAnsi="Verdana" w:cs="Calibri"/>
          <w:color w:val="FF0000"/>
          <w:sz w:val="18"/>
          <w:szCs w:val="18"/>
          <w:lang w:val="nl-NL"/>
        </w:rPr>
        <w:t>.ts</w:t>
      </w:r>
      <w:proofErr w:type="spellEnd"/>
      <w:r w:rsidR="00D8305D" w:rsidRPr="004E7DC7">
        <w:rPr>
          <w:rFonts w:ascii="Verdana" w:eastAsia="Calibri" w:hAnsi="Verdana" w:cs="Calibri"/>
          <w:sz w:val="18"/>
          <w:szCs w:val="18"/>
          <w:lang w:val="nl-NL"/>
        </w:rPr>
        <w:t>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aan, zodat daarin </w:t>
      </w:r>
      <w:r w:rsidR="00DB09B4" w:rsidRPr="004E7DC7">
        <w:rPr>
          <w:rFonts w:ascii="Verdana" w:eastAsia="Calibri" w:hAnsi="Verdana" w:cs="Calibri"/>
          <w:sz w:val="18"/>
          <w:szCs w:val="18"/>
          <w:lang w:val="nl-NL"/>
        </w:rPr>
        <w:t xml:space="preserve">het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nieuwe component wordt geïmporteerd en gestart.</w:t>
      </w:r>
    </w:p>
    <w:p w14:paraId="31378CF2" w14:textId="77777777" w:rsidR="00E74312" w:rsidRPr="004E7DC7" w:rsidRDefault="00E74312">
      <w:pPr>
        <w:spacing w:before="2" w:line="100" w:lineRule="exact"/>
        <w:rPr>
          <w:rFonts w:ascii="Verdana" w:hAnsi="Verdana"/>
          <w:sz w:val="18"/>
          <w:szCs w:val="18"/>
          <w:lang w:val="nl-NL"/>
        </w:rPr>
      </w:pPr>
    </w:p>
    <w:p w14:paraId="3B26F329" w14:textId="77777777" w:rsidR="00E74312" w:rsidRPr="004E7DC7" w:rsidRDefault="00626577">
      <w:pPr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Pas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r w:rsidR="003A361F" w:rsidRPr="004E7DC7">
        <w:rPr>
          <w:rFonts w:ascii="Verdana" w:eastAsia="Calibri" w:hAnsi="Verdana" w:cs="Calibri"/>
          <w:sz w:val="18"/>
          <w:szCs w:val="18"/>
          <w:lang w:val="nl-NL"/>
        </w:rPr>
        <w:t xml:space="preserve">de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index.html aan, zodat de juiste </w:t>
      </w:r>
      <w:proofErr w:type="spellStart"/>
      <w:r w:rsidRPr="004E7DC7">
        <w:rPr>
          <w:rFonts w:ascii="Verdana" w:eastAsia="Calibri" w:hAnsi="Verdana" w:cs="Calibri"/>
          <w:b/>
          <w:sz w:val="18"/>
          <w:szCs w:val="18"/>
          <w:lang w:val="nl-NL"/>
        </w:rPr>
        <w:t>selector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wordt gebruikt.</w:t>
      </w:r>
    </w:p>
    <w:p w14:paraId="604B3E2A" w14:textId="77777777" w:rsidR="00E74312" w:rsidRPr="004E7DC7" w:rsidRDefault="00E74312">
      <w:pPr>
        <w:spacing w:before="7" w:line="100" w:lineRule="exact"/>
        <w:rPr>
          <w:rFonts w:ascii="Verdana" w:hAnsi="Verdana"/>
          <w:sz w:val="18"/>
          <w:szCs w:val="18"/>
          <w:lang w:val="nl-NL"/>
        </w:rPr>
      </w:pPr>
    </w:p>
    <w:p w14:paraId="419CBC08" w14:textId="77777777" w:rsidR="009652EB" w:rsidRPr="004E7DC7" w:rsidRDefault="00626577" w:rsidP="00DB09B4">
      <w:pPr>
        <w:spacing w:line="347" w:lineRule="auto"/>
        <w:ind w:left="1197" w:right="320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Draai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npm</w:t>
      </w:r>
      <w:proofErr w:type="spellEnd"/>
      <w:r w:rsidR="00D8305D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proofErr w:type="spellStart"/>
      <w:r w:rsidR="00D8305D" w:rsidRPr="004E7DC7">
        <w:rPr>
          <w:rFonts w:ascii="Verdana" w:eastAsia="Courier New" w:hAnsi="Verdana" w:cs="Courier New"/>
          <w:sz w:val="18"/>
          <w:szCs w:val="18"/>
          <w:lang w:val="nl-NL"/>
        </w:rPr>
        <w:t>install</w:t>
      </w:r>
      <w:proofErr w:type="spellEnd"/>
      <w:r w:rsidR="00D8305D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="00D8305D" w:rsidRPr="004E7DC7">
        <w:rPr>
          <w:rFonts w:ascii="Verdana" w:eastAsia="Courier New" w:hAnsi="Verdana" w:cs="Courier New"/>
          <w:b/>
          <w:sz w:val="18"/>
          <w:szCs w:val="18"/>
          <w:lang w:val="nl-NL"/>
        </w:rPr>
        <w:t>en</w:t>
      </w:r>
      <w:r w:rsidR="00D8305D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proofErr w:type="spellStart"/>
      <w:r w:rsidR="00D8305D" w:rsidRPr="004E7DC7">
        <w:rPr>
          <w:rFonts w:ascii="Verdana" w:eastAsia="Courier New" w:hAnsi="Verdana" w:cs="Courier New"/>
          <w:sz w:val="18"/>
          <w:szCs w:val="18"/>
          <w:lang w:val="nl-NL"/>
        </w:rPr>
        <w:t>npm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start</w:t>
      </w:r>
      <w:r w:rsidR="009652EB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om je</w:t>
      </w:r>
      <w:r w:rsidR="003A361F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nieuwe component te</w:t>
      </w:r>
      <w:r w:rsidR="00D8305D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testen. </w:t>
      </w:r>
    </w:p>
    <w:p w14:paraId="34E65287" w14:textId="77777777" w:rsidR="00E74312" w:rsidRPr="004E7DC7" w:rsidRDefault="00626577">
      <w:pPr>
        <w:spacing w:line="240" w:lineRule="exact"/>
        <w:ind w:left="1522" w:right="3205"/>
        <w:jc w:val="center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02F8D3CC" w14:textId="77777777" w:rsidR="00E74312" w:rsidRPr="004E7DC7" w:rsidRDefault="00E74312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1EE1E8EA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5BB12E81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3751DF02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5AE528E4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245E9283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5B2783B4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15F4819C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601D02C1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53FF9216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0E942605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648340FE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1A612C70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1CF28833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1F5FD942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3B1E6C74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19336FD1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655557F3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161BF9DE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4A4D8567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1B038C66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722DDF92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64E6DEEB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0802D962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705A2950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4DEFE26A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06CDDC32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22851BEB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678CD139" w14:textId="77777777" w:rsidR="0082708E" w:rsidRPr="004E7DC7" w:rsidRDefault="0082708E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20436328" w14:textId="77777777" w:rsidR="00E74312" w:rsidRPr="004E7DC7" w:rsidRDefault="00E74312">
      <w:pPr>
        <w:spacing w:line="200" w:lineRule="exact"/>
        <w:rPr>
          <w:rFonts w:ascii="Verdana" w:hAnsi="Verdana"/>
          <w:sz w:val="18"/>
          <w:szCs w:val="18"/>
          <w:lang w:val="nl-NL"/>
        </w:rPr>
      </w:pPr>
    </w:p>
    <w:p w14:paraId="543FBB24" w14:textId="77777777" w:rsidR="0082708E" w:rsidRPr="004E7DC7" w:rsidRDefault="0082708E">
      <w:pPr>
        <w:spacing w:line="200" w:lineRule="exact"/>
        <w:rPr>
          <w:rFonts w:ascii="Verdana" w:hAnsi="Verdana"/>
          <w:sz w:val="18"/>
          <w:szCs w:val="18"/>
          <w:lang w:val="nl-NL"/>
        </w:rPr>
      </w:pPr>
    </w:p>
    <w:p w14:paraId="2BFB241A" w14:textId="77777777" w:rsidR="0082708E" w:rsidRPr="004E7DC7" w:rsidRDefault="0082708E">
      <w:pPr>
        <w:spacing w:line="200" w:lineRule="exact"/>
        <w:rPr>
          <w:rFonts w:ascii="Verdana" w:hAnsi="Verdana"/>
          <w:sz w:val="18"/>
          <w:szCs w:val="18"/>
          <w:lang w:val="nl-NL"/>
        </w:rPr>
      </w:pPr>
    </w:p>
    <w:p w14:paraId="5CA4D2FC" w14:textId="77777777" w:rsidR="003A361F" w:rsidRPr="004E7DC7" w:rsidRDefault="003A361F">
      <w:pPr>
        <w:spacing w:before="16"/>
        <w:ind w:left="117"/>
        <w:rPr>
          <w:rFonts w:ascii="Verdana" w:hAnsi="Verdana"/>
          <w:noProof/>
          <w:sz w:val="18"/>
          <w:szCs w:val="18"/>
          <w:lang w:val="nl-NL"/>
        </w:rPr>
      </w:pPr>
    </w:p>
    <w:p w14:paraId="3A3EE9B6" w14:textId="77777777" w:rsidR="00DB09B4" w:rsidRPr="004E7DC7" w:rsidRDefault="00DB09B4">
      <w:pPr>
        <w:spacing w:before="16"/>
        <w:ind w:left="117"/>
        <w:rPr>
          <w:rFonts w:ascii="Verdana" w:eastAsia="Calibri" w:hAnsi="Verdana" w:cs="Calibri"/>
          <w:sz w:val="18"/>
          <w:szCs w:val="18"/>
          <w:lang w:val="nl-NL"/>
        </w:rPr>
      </w:pPr>
    </w:p>
    <w:p w14:paraId="1A98AEA1" w14:textId="77777777" w:rsidR="00E74312" w:rsidRPr="004E7DC7" w:rsidRDefault="00F25BB2">
      <w:pPr>
        <w:spacing w:before="16"/>
        <w:ind w:left="117"/>
        <w:rPr>
          <w:rFonts w:ascii="Verdana" w:eastAsia="Calibri" w:hAnsi="Verdana" w:cs="Calibri"/>
          <w:sz w:val="18"/>
          <w:szCs w:val="18"/>
          <w:lang w:val="nl-NL"/>
        </w:rPr>
      </w:pPr>
      <w:r>
        <w:lastRenderedPageBreak/>
        <w:pict w14:anchorId="2C1F7BFD">
          <v:group id="_x0000_s1044" alt="" style="position:absolute;left:0;text-align:left;margin-left:63.5pt;margin-top:62.55pt;width:465.7pt;height:27.4pt;z-index:-251661824;mso-position-horizontal-relative:page;mso-position-vertical-relative:page" coordorigin="1296,2109" coordsize="9314,548">
            <v:shape id="_x0000_s1045" alt="" style="position:absolute;left:1387;top:2200;width:9132;height:366" coordorigin="1387,2200" coordsize="9132,366" path="m1387,2566r9132,l10519,2200r-9132,l1387,2566xe" fillcolor="#deeaf6" stroked="f">
              <v:path arrowok="t"/>
            </v:shape>
            <v:shape id="_x0000_s1046" alt="" style="position:absolute;left:1327;top:2170;width:9252;height:0" coordorigin="1327,2170" coordsize="9252,0" path="m1327,2170r9252,e" filled="f" strokecolor="#deeaf6" strokeweight="3.1pt">
              <v:path arrowok="t"/>
            </v:shape>
            <v:shape id="_x0000_s1047" alt="" style="position:absolute;left:1327;top:2596;width:9252;height:0" coordorigin="1327,2596" coordsize="9252,0" path="m1327,2596r9252,e" filled="f" strokecolor="#deeaf6" strokeweight="3.1pt">
              <v:path arrowok="t"/>
            </v:shape>
            <v:shape id="_x0000_s1048" alt="" style="position:absolute;left:1357;top:2140;width:0;height:486" coordorigin="1357,2140" coordsize="0,486" path="m1357,2140r,486e" filled="f" strokecolor="#deeaf6" strokeweight="3.1pt">
              <v:path arrowok="t"/>
            </v:shape>
            <v:shape id="_x0000_s1049" alt="" style="position:absolute;left:10549;top:2140;width:0;height:486" coordorigin="10549,2140" coordsize="0,486" path="m10549,2140r,486e" filled="f" strokecolor="#deeaf6" strokeweight="3.1pt">
              <v:path arrowok="t"/>
            </v:shape>
            <w10:wrap anchorx="page" anchory="page"/>
          </v:group>
        </w:pict>
      </w:r>
      <w:proofErr w:type="gramStart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02  –</w:t>
      </w:r>
      <w:proofErr w:type="gramEnd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 DATABINDING</w:t>
      </w:r>
    </w:p>
    <w:p w14:paraId="6E702336" w14:textId="77777777" w:rsidR="00E74312" w:rsidRPr="004E7DC7" w:rsidRDefault="00E74312">
      <w:pPr>
        <w:spacing w:before="10" w:line="260" w:lineRule="exact"/>
        <w:rPr>
          <w:rFonts w:ascii="Verdana" w:hAnsi="Verdana"/>
          <w:sz w:val="18"/>
          <w:szCs w:val="18"/>
          <w:lang w:val="nl-NL"/>
        </w:rPr>
      </w:pPr>
    </w:p>
    <w:p w14:paraId="5F03CED1" w14:textId="77777777" w:rsidR="00E74312" w:rsidRPr="004E7DC7" w:rsidRDefault="00626577">
      <w:pPr>
        <w:tabs>
          <w:tab w:val="left" w:pos="820"/>
        </w:tabs>
        <w:spacing w:before="16" w:line="347" w:lineRule="auto"/>
        <w:ind w:left="837" w:right="400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a)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ab/>
        <w:t>Breid je app uit oefening 1 (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Hello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World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) uit met een field/property. Bindt deze property in het template dat gebruikt wordt.</w:t>
      </w:r>
      <w:r w:rsidR="003A361F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</w:p>
    <w:p w14:paraId="3022200A" w14:textId="77777777" w:rsidR="00E74312" w:rsidRPr="004E7DC7" w:rsidRDefault="00626577">
      <w:pPr>
        <w:tabs>
          <w:tab w:val="left" w:pos="1540"/>
        </w:tabs>
        <w:spacing w:before="32" w:line="350" w:lineRule="auto"/>
        <w:ind w:left="1557" w:right="622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Doe dit expliciet met aparte declaratie en initialisatie in de </w:t>
      </w:r>
      <w:proofErr w:type="spellStart"/>
      <w:r w:rsidR="0082708E" w:rsidRPr="004E7DC7">
        <w:rPr>
          <w:rFonts w:ascii="Verdana" w:eastAsia="Courier New" w:hAnsi="Verdana" w:cs="Courier New"/>
          <w:sz w:val="18"/>
          <w:szCs w:val="18"/>
          <w:lang w:val="nl-NL"/>
        </w:rPr>
        <w:t>ngOnInit</w:t>
      </w:r>
      <w:proofErr w:type="spellEnd"/>
      <w:r w:rsidR="0082708E" w:rsidRPr="004E7DC7">
        <w:rPr>
          <w:rFonts w:ascii="Verdana" w:eastAsia="Courier New" w:hAnsi="Verdana" w:cs="Courier New"/>
          <w:sz w:val="18"/>
          <w:szCs w:val="18"/>
          <w:lang w:val="nl-NL"/>
        </w:rPr>
        <w:t>()</w:t>
      </w:r>
    </w:p>
    <w:p w14:paraId="2833D9A1" w14:textId="77777777" w:rsidR="0082708E" w:rsidRPr="004E7DC7" w:rsidRDefault="0082708E" w:rsidP="0082708E">
      <w:pPr>
        <w:spacing w:before="15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spellStart"/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>lifecycle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>-hook</w:t>
      </w:r>
      <w:proofErr w:type="spellEnd"/>
    </w:p>
    <w:p w14:paraId="6830BF97" w14:textId="77777777" w:rsidR="00E74312" w:rsidRPr="004E7DC7" w:rsidRDefault="00626577" w:rsidP="0082708E">
      <w:pPr>
        <w:spacing w:before="15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Lees de werking en de volgorde van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Angular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lifecycle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hooks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op </w:t>
      </w:r>
      <w:r w:rsidR="00780D65" w:rsidRPr="004E7DC7">
        <w:rPr>
          <w:rFonts w:ascii="Verdana" w:eastAsia="Calibri" w:hAnsi="Verdana" w:cs="Calibri"/>
          <w:color w:val="0000FF"/>
          <w:sz w:val="18"/>
          <w:szCs w:val="18"/>
          <w:u w:val="single" w:color="0000FF"/>
          <w:lang w:val="nl-NL"/>
        </w:rPr>
        <w:t>https://angular.io/guide/lifecycle-hooks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3132F659" w14:textId="77777777" w:rsidR="00E74312" w:rsidRPr="004E7DC7" w:rsidRDefault="00626577">
      <w:pPr>
        <w:spacing w:before="38"/>
        <w:ind w:left="1197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="003A361F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(Solution)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101-databinding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0B217CCB" w14:textId="77777777" w:rsidR="00B554B5" w:rsidRPr="004E7DC7" w:rsidRDefault="00B554B5">
      <w:pPr>
        <w:spacing w:before="38"/>
        <w:ind w:left="1197"/>
        <w:rPr>
          <w:rFonts w:ascii="Verdana" w:eastAsia="Calibri" w:hAnsi="Verdana" w:cs="Calibri"/>
          <w:sz w:val="18"/>
          <w:szCs w:val="18"/>
          <w:lang w:val="nl-NL"/>
        </w:rPr>
      </w:pPr>
    </w:p>
    <w:p w14:paraId="1EBD1DAA" w14:textId="77777777" w:rsidR="00E74312" w:rsidRPr="004E7DC7" w:rsidRDefault="00E74312">
      <w:pPr>
        <w:spacing w:before="9" w:line="100" w:lineRule="exact"/>
        <w:rPr>
          <w:rFonts w:ascii="Verdana" w:hAnsi="Verdana"/>
          <w:sz w:val="18"/>
          <w:szCs w:val="18"/>
          <w:lang w:val="nl-NL"/>
        </w:rPr>
      </w:pPr>
    </w:p>
    <w:p w14:paraId="5827B2C9" w14:textId="77777777" w:rsidR="00E74312" w:rsidRPr="004E7DC7" w:rsidRDefault="00626577">
      <w:pPr>
        <w:ind w:left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b)    Maak een array van objecten. Bind ze in het template met de </w:t>
      </w:r>
      <w:proofErr w:type="spellStart"/>
      <w:r w:rsidRPr="004E7DC7">
        <w:rPr>
          <w:rFonts w:ascii="Verdana" w:eastAsia="Calibri" w:hAnsi="Verdana" w:cs="Calibri"/>
          <w:b/>
          <w:i/>
          <w:sz w:val="18"/>
          <w:szCs w:val="18"/>
          <w:lang w:val="nl-NL"/>
        </w:rPr>
        <w:t>directive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*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ngFor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0602B36C" w14:textId="77777777" w:rsidR="00E74312" w:rsidRPr="004E7DC7" w:rsidRDefault="00E74312">
      <w:pPr>
        <w:spacing w:before="3" w:line="100" w:lineRule="exact"/>
        <w:rPr>
          <w:rFonts w:ascii="Verdana" w:hAnsi="Verdana"/>
          <w:sz w:val="18"/>
          <w:szCs w:val="18"/>
          <w:lang w:val="nl-NL"/>
        </w:rPr>
      </w:pPr>
    </w:p>
    <w:p w14:paraId="30A9E704" w14:textId="77777777" w:rsidR="00E74312" w:rsidRPr="004E7DC7" w:rsidRDefault="00626577">
      <w:pPr>
        <w:tabs>
          <w:tab w:val="left" w:pos="1540"/>
        </w:tabs>
        <w:spacing w:line="345" w:lineRule="auto"/>
        <w:ind w:left="1557" w:right="480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Geef via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TypeScript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expliciet op dat de property uit een array van strings of een array van objecten moet bestaan (maak zelf deze keuze).</w:t>
      </w:r>
    </w:p>
    <w:p w14:paraId="01104173" w14:textId="77777777" w:rsidR="00E74312" w:rsidRPr="004E7DC7" w:rsidRDefault="00626577">
      <w:pPr>
        <w:spacing w:before="38"/>
        <w:ind w:left="1197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101-databinding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67AB86B5" w14:textId="77777777" w:rsidR="00B554B5" w:rsidRPr="004E7DC7" w:rsidRDefault="00B554B5">
      <w:pPr>
        <w:spacing w:before="38"/>
        <w:ind w:left="1197"/>
        <w:rPr>
          <w:rFonts w:ascii="Verdana" w:eastAsia="Calibri" w:hAnsi="Verdana" w:cs="Calibri"/>
          <w:sz w:val="18"/>
          <w:szCs w:val="18"/>
          <w:lang w:val="nl-NL"/>
        </w:rPr>
      </w:pPr>
    </w:p>
    <w:p w14:paraId="3A5BB4DB" w14:textId="77777777" w:rsidR="00E74312" w:rsidRPr="004E7DC7" w:rsidRDefault="00E74312">
      <w:pPr>
        <w:spacing w:before="9" w:line="100" w:lineRule="exact"/>
        <w:rPr>
          <w:rFonts w:ascii="Verdana" w:hAnsi="Verdana"/>
          <w:sz w:val="18"/>
          <w:szCs w:val="18"/>
          <w:lang w:val="nl-NL"/>
        </w:rPr>
      </w:pPr>
    </w:p>
    <w:p w14:paraId="6B361876" w14:textId="77777777" w:rsidR="00E74312" w:rsidRPr="004E7DC7" w:rsidRDefault="00626577">
      <w:pPr>
        <w:tabs>
          <w:tab w:val="left" w:pos="820"/>
        </w:tabs>
        <w:spacing w:line="351" w:lineRule="auto"/>
        <w:ind w:left="837" w:right="265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c)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ab/>
        <w:t xml:space="preserve">Maak expliciet een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Model</w:t>
      </w:r>
      <w:r w:rsidR="00780D65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voor de inhoud van je array. Dat mag een object met </w:t>
      </w: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>één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of meerdere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properties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zijn. Zorg </w:t>
      </w: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>er voor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dat de inhoud van de array bestaat uit objecten van het type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&lt;Model&gt;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15555E15" w14:textId="77777777" w:rsidR="00E74312" w:rsidRPr="004E7DC7" w:rsidRDefault="00626577">
      <w:pPr>
        <w:spacing w:before="14"/>
        <w:ind w:left="1197"/>
        <w:rPr>
          <w:rFonts w:ascii="Verdana" w:eastAsia="Courier New" w:hAnsi="Verdana" w:cs="Courier New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101-databinding</w:t>
      </w:r>
      <w:r w:rsidRPr="004E7DC7">
        <w:rPr>
          <w:rFonts w:ascii="Cambria Math" w:eastAsia="Calibri" w:hAnsi="Cambria Math" w:cs="Cambria Math"/>
          <w:color w:val="000000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 xml:space="preserve"> </w:t>
      </w:r>
      <w:proofErr w:type="spellStart"/>
      <w:r w:rsidRPr="004E7DC7">
        <w:rPr>
          <w:rFonts w:ascii="Verdana" w:eastAsia="Courier New" w:hAnsi="Verdana" w:cs="Courier New"/>
          <w:color w:val="000000"/>
          <w:sz w:val="18"/>
          <w:szCs w:val="18"/>
          <w:lang w:val="nl-NL"/>
        </w:rPr>
        <w:t>citiesVolgensModel</w:t>
      </w:r>
      <w:proofErr w:type="spellEnd"/>
    </w:p>
    <w:p w14:paraId="0706FECF" w14:textId="77777777" w:rsidR="00E74312" w:rsidRPr="004E7DC7" w:rsidRDefault="00E74312">
      <w:pPr>
        <w:spacing w:before="8" w:line="100" w:lineRule="exact"/>
        <w:rPr>
          <w:rFonts w:ascii="Verdana" w:hAnsi="Verdana"/>
          <w:sz w:val="18"/>
          <w:szCs w:val="18"/>
          <w:lang w:val="nl-NL"/>
        </w:rPr>
      </w:pPr>
    </w:p>
    <w:p w14:paraId="326A0100" w14:textId="77777777" w:rsidR="00E74312" w:rsidRPr="004E7DC7" w:rsidRDefault="00626577">
      <w:pPr>
        <w:ind w:left="1522" w:right="1845"/>
        <w:jc w:val="center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27B52083" w14:textId="77777777" w:rsidR="00E74312" w:rsidRPr="004E7DC7" w:rsidRDefault="00E74312">
      <w:pPr>
        <w:spacing w:before="8" w:line="100" w:lineRule="exact"/>
        <w:rPr>
          <w:rFonts w:ascii="Verdana" w:hAnsi="Verdana"/>
          <w:sz w:val="18"/>
          <w:szCs w:val="18"/>
          <w:lang w:val="nl-NL"/>
        </w:rPr>
      </w:pPr>
    </w:p>
    <w:p w14:paraId="6AAD0E50" w14:textId="77777777" w:rsidR="00E74312" w:rsidRPr="004E7DC7" w:rsidRDefault="00626577">
      <w:pPr>
        <w:spacing w:line="347" w:lineRule="auto"/>
        <w:ind w:left="837" w:right="353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d)    Bedenk zelf een toepassing voor de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directive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*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ngIf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en gebruik deze in combinatie met je class en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properties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0C0B1345" w14:textId="77777777" w:rsidR="00B554B5" w:rsidRPr="004E7DC7" w:rsidRDefault="00B554B5">
      <w:pPr>
        <w:spacing w:line="347" w:lineRule="auto"/>
        <w:ind w:left="837" w:right="353" w:hanging="360"/>
        <w:rPr>
          <w:rFonts w:ascii="Verdana" w:eastAsia="Calibri" w:hAnsi="Verdana" w:cs="Calibri"/>
          <w:sz w:val="18"/>
          <w:szCs w:val="18"/>
          <w:lang w:val="nl-NL"/>
        </w:rPr>
      </w:pPr>
    </w:p>
    <w:p w14:paraId="1FEEE961" w14:textId="77777777" w:rsidR="00E74312" w:rsidRPr="004E7DC7" w:rsidRDefault="00626577">
      <w:pPr>
        <w:spacing w:before="37"/>
        <w:ind w:left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e)    Breng de template naar een </w:t>
      </w:r>
      <w:r w:rsidRPr="004E7DC7">
        <w:rPr>
          <w:rFonts w:ascii="Verdana" w:eastAsia="Calibri" w:hAnsi="Verdana" w:cs="Calibri"/>
          <w:b/>
          <w:sz w:val="18"/>
          <w:szCs w:val="18"/>
          <w:lang w:val="nl-NL"/>
        </w:rPr>
        <w:t>externe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.html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file. Gebruik vervolgens in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@Component</w:t>
      </w:r>
      <w:r w:rsidR="00780D65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de property</w:t>
      </w:r>
    </w:p>
    <w:p w14:paraId="2B7BE144" w14:textId="77777777" w:rsidR="00E74312" w:rsidRPr="004E7DC7" w:rsidRDefault="00E74312">
      <w:pPr>
        <w:spacing w:before="8" w:line="100" w:lineRule="exact"/>
        <w:rPr>
          <w:rFonts w:ascii="Verdana" w:hAnsi="Verdana"/>
          <w:sz w:val="18"/>
          <w:szCs w:val="18"/>
          <w:lang w:val="nl-NL"/>
        </w:rPr>
      </w:pPr>
    </w:p>
    <w:p w14:paraId="4A7DBBEE" w14:textId="77777777" w:rsidR="00E74312" w:rsidRPr="004E7DC7" w:rsidRDefault="00626577">
      <w:pPr>
        <w:spacing w:line="240" w:lineRule="exact"/>
        <w:ind w:left="802" w:right="1952"/>
        <w:jc w:val="center"/>
        <w:rPr>
          <w:rFonts w:ascii="Verdana" w:eastAsia="Calibri" w:hAnsi="Verdana" w:cs="Calibri"/>
          <w:sz w:val="18"/>
          <w:szCs w:val="18"/>
          <w:lang w:val="nl-NL"/>
        </w:rPr>
      </w:pPr>
      <w:proofErr w:type="spellStart"/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templateUrl</w:t>
      </w:r>
      <w:proofErr w:type="spellEnd"/>
      <w:proofErr w:type="gramEnd"/>
      <w:r w:rsidR="00780D65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om hier naar te verwijzen. Test of de databinding blijft werken.</w:t>
      </w:r>
    </w:p>
    <w:p w14:paraId="549F6536" w14:textId="77777777" w:rsidR="00E74312" w:rsidRPr="004E7DC7" w:rsidRDefault="00E74312">
      <w:pPr>
        <w:spacing w:before="5" w:line="160" w:lineRule="exact"/>
        <w:rPr>
          <w:rFonts w:ascii="Verdana" w:hAnsi="Verdana"/>
          <w:sz w:val="18"/>
          <w:szCs w:val="18"/>
          <w:lang w:val="nl-NL"/>
        </w:rPr>
      </w:pPr>
    </w:p>
    <w:p w14:paraId="01FABAF6" w14:textId="77777777" w:rsidR="00E74312" w:rsidRPr="004E7DC7" w:rsidRDefault="00F25BB2">
      <w:pPr>
        <w:spacing w:line="200" w:lineRule="exact"/>
        <w:rPr>
          <w:rFonts w:ascii="Verdana" w:hAnsi="Verdana"/>
          <w:sz w:val="18"/>
          <w:szCs w:val="18"/>
          <w:lang w:val="nl-NL"/>
        </w:rPr>
      </w:pPr>
      <w:r>
        <w:pict w14:anchorId="464E45AD">
          <v:group id="_x0000_s1038" alt="" style="position:absolute;margin-left:64.75pt;margin-top:479.2pt;width:465.7pt;height:27.4pt;z-index:-251659776;mso-position-horizontal-relative:page;mso-position-vertical-relative:page" coordorigin="1296,7516" coordsize="9314,548">
            <v:shape id="_x0000_s1039" alt="" style="position:absolute;left:1387;top:7607;width:9132;height:366" coordorigin="1387,7607" coordsize="9132,366" path="m1387,7973r9132,l10519,7607r-9132,l1387,7973xe" fillcolor="#deeaf6" stroked="f">
              <v:path arrowok="t"/>
            </v:shape>
            <v:shape id="_x0000_s1040" alt="" style="position:absolute;left:1327;top:7577;width:9252;height:0" coordorigin="1327,7577" coordsize="9252,0" path="m1327,7577r9252,e" filled="f" strokecolor="#deeaf6" strokeweight="3.1pt">
              <v:path arrowok="t"/>
            </v:shape>
            <v:shape id="_x0000_s1041" alt="" style="position:absolute;left:1327;top:8003;width:9252;height:0" coordorigin="1327,8003" coordsize="9252,0" path="m1327,8003r9252,e" filled="f" strokecolor="#deeaf6" strokeweight="3.1pt">
              <v:path arrowok="t"/>
            </v:shape>
            <v:shape id="_x0000_s1042" alt="" style="position:absolute;left:1357;top:7547;width:0;height:486" coordorigin="1357,7547" coordsize="0,486" path="m1357,7547r,486e" filled="f" strokecolor="#deeaf6" strokeweight="3.1pt">
              <v:path arrowok="t"/>
            </v:shape>
            <v:shape id="_x0000_s1043" alt="" style="position:absolute;left:10549;top:7547;width:0;height:486" coordorigin="10549,7547" coordsize="0,486" path="m10549,7547r,486e" filled="f" strokecolor="#deeaf6" strokeweight="3.1pt">
              <v:path arrowok="t"/>
            </v:shape>
            <w10:wrap anchorx="page" anchory="page"/>
          </v:group>
        </w:pict>
      </w:r>
    </w:p>
    <w:p w14:paraId="0AE329E4" w14:textId="77777777" w:rsidR="00E74312" w:rsidRPr="004E7DC7" w:rsidRDefault="00626577">
      <w:pPr>
        <w:spacing w:before="16"/>
        <w:ind w:left="11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>03  –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 EVENT  BINDING</w:t>
      </w:r>
    </w:p>
    <w:p w14:paraId="47CABDFC" w14:textId="77777777" w:rsidR="00E74312" w:rsidRPr="004E7DC7" w:rsidRDefault="00E74312">
      <w:pPr>
        <w:spacing w:before="10" w:line="260" w:lineRule="exact"/>
        <w:rPr>
          <w:rFonts w:ascii="Verdana" w:hAnsi="Verdana"/>
          <w:sz w:val="18"/>
          <w:szCs w:val="18"/>
          <w:lang w:val="nl-NL"/>
        </w:rPr>
      </w:pPr>
    </w:p>
    <w:p w14:paraId="47E7592F" w14:textId="77777777" w:rsidR="00E74312" w:rsidRPr="004E7DC7" w:rsidRDefault="00626577">
      <w:pPr>
        <w:tabs>
          <w:tab w:val="left" w:pos="820"/>
        </w:tabs>
        <w:spacing w:before="16" w:line="356" w:lineRule="auto"/>
        <w:ind w:left="837" w:right="149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a)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ab/>
        <w:t>Voeg een element met event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binding toe aan je applicatie. Bijvoorbeeld een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(click)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op een knop afvangen. Roep een event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handler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in de component aan als </w:t>
      </w: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>de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event optreedt. Laat deze bijvoorbeeld een </w:t>
      </w: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alert(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>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tonen of een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console.log()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melding.</w:t>
      </w:r>
    </w:p>
    <w:p w14:paraId="1155392B" w14:textId="77777777" w:rsidR="00E74312" w:rsidRPr="004E7DC7" w:rsidRDefault="00626577">
      <w:pPr>
        <w:spacing w:before="8"/>
        <w:ind w:left="1197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 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102-eventbinding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0D7ED8FA" w14:textId="77777777" w:rsidR="00B554B5" w:rsidRPr="004E7DC7" w:rsidRDefault="00B554B5">
      <w:pPr>
        <w:spacing w:before="8"/>
        <w:ind w:left="1197"/>
        <w:rPr>
          <w:rFonts w:ascii="Verdana" w:eastAsia="Calibri" w:hAnsi="Verdana" w:cs="Calibri"/>
          <w:sz w:val="18"/>
          <w:szCs w:val="18"/>
          <w:lang w:val="nl-NL"/>
        </w:rPr>
      </w:pPr>
    </w:p>
    <w:p w14:paraId="5656A4B1" w14:textId="77777777" w:rsidR="00E74312" w:rsidRPr="004E7DC7" w:rsidRDefault="00E74312">
      <w:pPr>
        <w:spacing w:before="9" w:line="100" w:lineRule="exact"/>
        <w:rPr>
          <w:rFonts w:ascii="Verdana" w:hAnsi="Verdana"/>
          <w:sz w:val="18"/>
          <w:szCs w:val="18"/>
          <w:lang w:val="nl-NL"/>
        </w:rPr>
      </w:pPr>
    </w:p>
    <w:p w14:paraId="54F90B24" w14:textId="77777777" w:rsidR="00E74312" w:rsidRPr="004E7DC7" w:rsidRDefault="00626577">
      <w:pPr>
        <w:ind w:left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b)    Test meerdere typen DOM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events, bijvoorbeeld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blur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,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focus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,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keypress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,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mousemove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, enzovoort.</w:t>
      </w:r>
    </w:p>
    <w:p w14:paraId="712D530B" w14:textId="77777777" w:rsidR="00E74312" w:rsidRPr="004E7DC7" w:rsidRDefault="00E74312">
      <w:pPr>
        <w:spacing w:before="3" w:line="100" w:lineRule="exact"/>
        <w:rPr>
          <w:rFonts w:ascii="Verdana" w:hAnsi="Verdana"/>
          <w:sz w:val="18"/>
          <w:szCs w:val="18"/>
          <w:lang w:val="nl-NL"/>
        </w:rPr>
      </w:pPr>
    </w:p>
    <w:p w14:paraId="72D7CD92" w14:textId="77777777" w:rsidR="00B554B5" w:rsidRPr="004E7DC7" w:rsidRDefault="00626577" w:rsidP="009F72F1">
      <w:pPr>
        <w:spacing w:line="359" w:lineRule="auto"/>
        <w:ind w:left="720" w:right="120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Zie eventueel Mozilla.org (</w:t>
      </w:r>
      <w:r w:rsidR="006A7CD4" w:rsidRPr="004E7DC7">
        <w:rPr>
          <w:rFonts w:ascii="Verdana" w:eastAsia="Calibri" w:hAnsi="Verdana" w:cs="Calibri"/>
          <w:sz w:val="18"/>
          <w:szCs w:val="18"/>
          <w:lang w:val="nl-NL"/>
        </w:rPr>
        <w:t>https://developer.mozilla.org/en-US/docs/Web/Events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) voor een overzicht.</w:t>
      </w:r>
    </w:p>
    <w:p w14:paraId="423D867B" w14:textId="3226C965" w:rsidR="00B554B5" w:rsidRPr="004E7DC7" w:rsidRDefault="00626577" w:rsidP="00B93342">
      <w:pPr>
        <w:spacing w:line="359" w:lineRule="auto"/>
        <w:ind w:left="720" w:right="120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 xml:space="preserve"> </w:t>
      </w:r>
    </w:p>
    <w:p w14:paraId="4D5CF912" w14:textId="11062433" w:rsidR="00E74312" w:rsidRPr="004E7DC7" w:rsidRDefault="00B93342">
      <w:pPr>
        <w:spacing w:before="31" w:line="358" w:lineRule="auto"/>
        <w:ind w:left="837" w:right="444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c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)    Maak een formulierveld (bijvoorbeeld een tekstveld) met een </w:t>
      </w:r>
      <w:proofErr w:type="spellStart"/>
      <w:r w:rsidR="00626577" w:rsidRPr="004E7DC7">
        <w:rPr>
          <w:rFonts w:ascii="Verdana" w:eastAsia="Calibri" w:hAnsi="Verdana" w:cs="Calibri"/>
          <w:b/>
          <w:i/>
          <w:sz w:val="18"/>
          <w:szCs w:val="18"/>
          <w:lang w:val="nl-NL"/>
        </w:rPr>
        <w:t>local</w:t>
      </w:r>
      <w:proofErr w:type="spellEnd"/>
      <w:r w:rsidR="00626577" w:rsidRPr="004E7DC7">
        <w:rPr>
          <w:rFonts w:ascii="Verdana" w:eastAsia="Calibri" w:hAnsi="Verdana" w:cs="Calibri"/>
          <w:b/>
          <w:i/>
          <w:sz w:val="18"/>
          <w:szCs w:val="18"/>
          <w:lang w:val="nl-NL"/>
        </w:rPr>
        <w:t xml:space="preserve"> template </w:t>
      </w:r>
      <w:proofErr w:type="spellStart"/>
      <w:r w:rsidR="00626577" w:rsidRPr="004E7DC7">
        <w:rPr>
          <w:rFonts w:ascii="Verdana" w:eastAsia="Calibri" w:hAnsi="Verdana" w:cs="Calibri"/>
          <w:b/>
          <w:i/>
          <w:sz w:val="18"/>
          <w:szCs w:val="18"/>
          <w:lang w:val="nl-NL"/>
        </w:rPr>
        <w:t>variable</w:t>
      </w:r>
      <w:proofErr w:type="spellEnd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. De notatie hiervoor is </w:t>
      </w:r>
      <w:r w:rsidR="00626577" w:rsidRPr="004E7DC7">
        <w:rPr>
          <w:rFonts w:ascii="Verdana" w:eastAsia="Courier New" w:hAnsi="Verdana" w:cs="Courier New"/>
          <w:sz w:val="18"/>
          <w:szCs w:val="18"/>
          <w:lang w:val="nl-NL"/>
        </w:rPr>
        <w:t>#</w:t>
      </w:r>
      <w:proofErr w:type="spellStart"/>
      <w:r w:rsidR="00626577" w:rsidRPr="004E7DC7">
        <w:rPr>
          <w:rFonts w:ascii="Verdana" w:eastAsia="Courier New" w:hAnsi="Verdana" w:cs="Courier New"/>
          <w:sz w:val="18"/>
          <w:szCs w:val="18"/>
          <w:lang w:val="nl-NL"/>
        </w:rPr>
        <w:t>myFieldName</w:t>
      </w:r>
      <w:proofErr w:type="spellEnd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. Geef de variabele door aan de event </w:t>
      </w:r>
      <w:proofErr w:type="spellStart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handler</w:t>
      </w:r>
      <w:proofErr w:type="spellEnd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en verwerk hem in een </w:t>
      </w:r>
      <w:proofErr w:type="gramStart"/>
      <w:r w:rsidR="00626577" w:rsidRPr="004E7DC7">
        <w:rPr>
          <w:rFonts w:ascii="Verdana" w:eastAsia="Courier New" w:hAnsi="Verdana" w:cs="Courier New"/>
          <w:sz w:val="18"/>
          <w:szCs w:val="18"/>
          <w:lang w:val="nl-NL"/>
        </w:rPr>
        <w:t>alert(</w:t>
      </w:r>
      <w:proofErr w:type="gramEnd"/>
      <w:r w:rsidR="00626577" w:rsidRPr="004E7DC7">
        <w:rPr>
          <w:rFonts w:ascii="Verdana" w:eastAsia="Courier New" w:hAnsi="Verdana" w:cs="Courier New"/>
          <w:sz w:val="18"/>
          <w:szCs w:val="18"/>
          <w:lang w:val="nl-NL"/>
        </w:rPr>
        <w:t>)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, </w:t>
      </w:r>
      <w:r w:rsidR="00626577" w:rsidRPr="004E7DC7">
        <w:rPr>
          <w:rFonts w:ascii="Verdana" w:eastAsia="Courier New" w:hAnsi="Verdana" w:cs="Courier New"/>
          <w:sz w:val="18"/>
          <w:szCs w:val="18"/>
          <w:lang w:val="nl-NL"/>
        </w:rPr>
        <w:t>console.log()</w:t>
      </w:r>
      <w:r w:rsidR="00626577"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melding, om een waarde in het DOM te updaten, enzovoort.</w:t>
      </w:r>
    </w:p>
    <w:p w14:paraId="0D46EC9E" w14:textId="77777777" w:rsidR="00B93342" w:rsidRPr="004E7DC7" w:rsidRDefault="00B93342">
      <w:pPr>
        <w:spacing w:before="1"/>
        <w:ind w:left="477"/>
        <w:rPr>
          <w:rFonts w:ascii="Verdana" w:eastAsia="Calibri" w:hAnsi="Verdana" w:cs="Calibri"/>
          <w:sz w:val="18"/>
          <w:szCs w:val="18"/>
          <w:lang w:val="nl-NL"/>
        </w:rPr>
      </w:pPr>
    </w:p>
    <w:p w14:paraId="02CBFFF5" w14:textId="32193D06" w:rsidR="00E74312" w:rsidRPr="004E7DC7" w:rsidRDefault="00B93342">
      <w:pPr>
        <w:spacing w:before="1"/>
        <w:ind w:left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d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)    Maak een eenvoudige </w:t>
      </w:r>
      <w:proofErr w:type="spellStart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client</w:t>
      </w:r>
      <w:r w:rsidR="00626577"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sided</w:t>
      </w:r>
      <w:proofErr w:type="spellEnd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CRUD</w:t>
      </w:r>
      <w:r w:rsidR="00626577"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applicatie: users kunnen elementen toevoegen aan een array</w:t>
      </w:r>
    </w:p>
    <w:p w14:paraId="67271A5E" w14:textId="77777777" w:rsidR="00E74312" w:rsidRPr="004E7DC7" w:rsidRDefault="00E74312">
      <w:pPr>
        <w:spacing w:before="2" w:line="120" w:lineRule="exact"/>
        <w:rPr>
          <w:rFonts w:ascii="Verdana" w:hAnsi="Verdana"/>
          <w:sz w:val="18"/>
          <w:szCs w:val="18"/>
          <w:lang w:val="nl-NL"/>
        </w:rPr>
      </w:pPr>
    </w:p>
    <w:p w14:paraId="622B631D" w14:textId="77777777" w:rsidR="00E74312" w:rsidRPr="004E7DC7" w:rsidRDefault="00626577">
      <w:pPr>
        <w:ind w:left="802" w:right="3582"/>
        <w:jc w:val="center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lastRenderedPageBreak/>
        <w:t>(</w:t>
      </w: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>namen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>, producten, enzovoort) en verwijderen uit de array.</w:t>
      </w:r>
    </w:p>
    <w:p w14:paraId="35862DA5" w14:textId="77777777" w:rsidR="00E74312" w:rsidRPr="004E7DC7" w:rsidRDefault="00E74312">
      <w:pPr>
        <w:spacing w:before="7" w:line="120" w:lineRule="exact"/>
        <w:rPr>
          <w:rFonts w:ascii="Verdana" w:hAnsi="Verdana"/>
          <w:sz w:val="18"/>
          <w:szCs w:val="18"/>
          <w:lang w:val="nl-NL"/>
        </w:rPr>
      </w:pPr>
    </w:p>
    <w:p w14:paraId="7791F22C" w14:textId="77777777" w:rsidR="00E74312" w:rsidRPr="004E7DC7" w:rsidRDefault="00626577">
      <w:pPr>
        <w:ind w:left="1197"/>
        <w:rPr>
          <w:rFonts w:ascii="Verdana" w:eastAsia="Courier New" w:hAnsi="Verdana" w:cs="Courier New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Gebruik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voor verwijderen de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JavaScript</w:t>
      </w:r>
      <w:proofErr w:type="spellEnd"/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functie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ArrayName.splice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>(…)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of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ArrayName</w:t>
      </w:r>
      <w:proofErr w:type="spellEnd"/>
    </w:p>
    <w:p w14:paraId="35047D05" w14:textId="77777777" w:rsidR="00E74312" w:rsidRPr="004E7DC7" w:rsidRDefault="00E74312">
      <w:pPr>
        <w:spacing w:before="4" w:line="120" w:lineRule="exact"/>
        <w:rPr>
          <w:rFonts w:ascii="Verdana" w:hAnsi="Verdana"/>
          <w:sz w:val="18"/>
          <w:szCs w:val="18"/>
          <w:lang w:val="nl-NL"/>
        </w:rPr>
      </w:pPr>
    </w:p>
    <w:p w14:paraId="083CE630" w14:textId="77777777" w:rsidR="00B554B5" w:rsidRPr="004E7DC7" w:rsidRDefault="00626577" w:rsidP="00B554B5">
      <w:pPr>
        <w:ind w:left="1522" w:right="4113"/>
        <w:jc w:val="center"/>
        <w:rPr>
          <w:rFonts w:ascii="Verdana" w:eastAsia="Courier New" w:hAnsi="Verdana" w:cs="Courier New"/>
          <w:sz w:val="18"/>
          <w:szCs w:val="18"/>
          <w:lang w:val="nl-NL"/>
        </w:rPr>
      </w:pPr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-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ArrayName.filter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>(item =&gt; …).</w:t>
      </w:r>
    </w:p>
    <w:p w14:paraId="235769D9" w14:textId="0AB1DBBC" w:rsidR="00B554B5" w:rsidRPr="004E7DC7" w:rsidRDefault="00B554B5" w:rsidP="00B554B5">
      <w:pPr>
        <w:ind w:left="1522" w:right="4113"/>
        <w:jc w:val="center"/>
        <w:rPr>
          <w:rFonts w:ascii="Verdana" w:eastAsia="Courier New" w:hAnsi="Verdana" w:cs="Courier New"/>
          <w:sz w:val="18"/>
          <w:szCs w:val="18"/>
          <w:lang w:val="nl-NL"/>
        </w:rPr>
      </w:pPr>
    </w:p>
    <w:p w14:paraId="6B847C53" w14:textId="7026826F" w:rsidR="00B554B5" w:rsidRPr="004E7DC7" w:rsidRDefault="00626577" w:rsidP="00B554B5">
      <w:pPr>
        <w:ind w:left="720" w:right="4113"/>
        <w:jc w:val="center"/>
        <w:rPr>
          <w:rFonts w:ascii="Verdana" w:eastAsia="Courier New" w:hAnsi="Verdana" w:cs="Courier New"/>
          <w:color w:val="FF0000"/>
          <w:sz w:val="18"/>
          <w:szCs w:val="18"/>
          <w:lang w:val="nl-NL"/>
        </w:rPr>
      </w:pP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Codevoorbeeld:  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102</w:t>
      </w:r>
      <w:proofErr w:type="gramEnd"/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-eventbinding\...\</w:t>
      </w:r>
    </w:p>
    <w:p w14:paraId="54A27BD4" w14:textId="5BD87E89" w:rsidR="00E74312" w:rsidRPr="004E7DC7" w:rsidRDefault="00626577" w:rsidP="00B554B5">
      <w:pPr>
        <w:ind w:left="720" w:right="4113"/>
        <w:jc w:val="center"/>
        <w:rPr>
          <w:rFonts w:ascii="Verdana" w:hAnsi="Verdana"/>
          <w:sz w:val="18"/>
          <w:szCs w:val="18"/>
        </w:rPr>
      </w:pPr>
      <w:r w:rsidRPr="004E7DC7">
        <w:rPr>
          <w:rFonts w:ascii="Verdana" w:eastAsia="Courier New" w:hAnsi="Verdana" w:cs="Courier New"/>
          <w:color w:val="FF0000"/>
          <w:sz w:val="18"/>
          <w:szCs w:val="18"/>
        </w:rPr>
        <w:t>app-02-</w:t>
      </w:r>
      <w:proofErr w:type="gramStart"/>
      <w:r w:rsidRPr="004E7DC7">
        <w:rPr>
          <w:rFonts w:ascii="Verdana" w:eastAsia="Courier New" w:hAnsi="Verdana" w:cs="Courier New"/>
          <w:color w:val="FF0000"/>
          <w:sz w:val="18"/>
          <w:szCs w:val="18"/>
        </w:rPr>
        <w:t>complete.component</w:t>
      </w:r>
      <w:proofErr w:type="gramEnd"/>
      <w:r w:rsidRPr="004E7DC7">
        <w:rPr>
          <w:rFonts w:ascii="Verdana" w:eastAsia="Courier New" w:hAnsi="Verdana" w:cs="Courier New"/>
          <w:color w:val="FF0000"/>
          <w:sz w:val="18"/>
          <w:szCs w:val="18"/>
        </w:rPr>
        <w:t>.ts</w:t>
      </w:r>
      <w:r w:rsidRPr="004E7DC7">
        <w:rPr>
          <w:rFonts w:ascii="Verdana" w:eastAsia="Calibri" w:hAnsi="Verdana" w:cs="Calibri"/>
          <w:color w:val="000000"/>
          <w:sz w:val="18"/>
          <w:szCs w:val="18"/>
        </w:rPr>
        <w:t>.</w:t>
      </w:r>
      <w:r w:rsidR="00B554B5" w:rsidRPr="004E7DC7">
        <w:rPr>
          <w:rFonts w:ascii="Verdana" w:hAnsi="Verdana"/>
          <w:sz w:val="18"/>
          <w:szCs w:val="18"/>
        </w:rPr>
        <w:t xml:space="preserve"> </w:t>
      </w:r>
    </w:p>
    <w:p w14:paraId="787561A2" w14:textId="57256E57" w:rsidR="00D45C7C" w:rsidRPr="004E7DC7" w:rsidRDefault="00F25BB2" w:rsidP="00B554B5">
      <w:pPr>
        <w:ind w:left="720" w:right="4113"/>
        <w:jc w:val="center"/>
        <w:rPr>
          <w:rFonts w:ascii="Verdana" w:hAnsi="Verdana"/>
          <w:sz w:val="18"/>
          <w:szCs w:val="18"/>
        </w:rPr>
      </w:pPr>
      <w:r>
        <w:pict w14:anchorId="42A1B062">
          <v:group id="_x0000_s1032" alt="" style="position:absolute;left:0;text-align:left;margin-left:62.55pt;margin-top:169.6pt;width:465.7pt;height:27.4pt;z-index:-251657728;mso-position-horizontal-relative:page;mso-position-vertical-relative:page" coordorigin="1296,8263" coordsize="9314,548">
            <v:shape id="_x0000_s1033" alt="" style="position:absolute;left:1387;top:8354;width:9132;height:366" coordorigin="1387,8354" coordsize="9132,366" path="m1387,8720r9132,l10519,8354r-9132,l1387,8720xe" fillcolor="#deeaf6" stroked="f">
              <v:path arrowok="t"/>
            </v:shape>
            <v:shape id="_x0000_s1034" alt="" style="position:absolute;left:1327;top:8324;width:9252;height:0" coordorigin="1327,8324" coordsize="9252,0" path="m1327,8324r9252,e" filled="f" strokecolor="#deeaf6" strokeweight="3.1pt">
              <v:path arrowok="t"/>
            </v:shape>
            <v:shape id="_x0000_s1035" alt="" style="position:absolute;left:1327;top:8750;width:9252;height:0" coordorigin="1327,8750" coordsize="9252,0" path="m1327,8750r9252,e" filled="f" strokecolor="#deeaf6" strokeweight="3.1pt">
              <v:path arrowok="t"/>
            </v:shape>
            <v:shape id="_x0000_s1036" alt="" style="position:absolute;left:1357;top:8294;width:0;height:486" coordorigin="1357,8294" coordsize="0,486" path="m1357,8294r,486e" filled="f" strokecolor="#deeaf6" strokeweight="3.1pt">
              <v:path arrowok="t"/>
            </v:shape>
            <v:shape id="_x0000_s1037" alt="" style="position:absolute;left:10549;top:8294;width:0;height:486" coordorigin="10549,8294" coordsize="0,486" path="m10549,8294r,486e" filled="f" strokecolor="#deeaf6" strokeweight="3.1pt">
              <v:path arrowok="t"/>
            </v:shape>
            <w10:wrap anchorx="page" anchory="page"/>
          </v:group>
        </w:pict>
      </w:r>
    </w:p>
    <w:p w14:paraId="4A2F7A17" w14:textId="03A7CB0D" w:rsidR="00E74312" w:rsidRPr="004E7DC7" w:rsidRDefault="00E74312">
      <w:pPr>
        <w:spacing w:line="200" w:lineRule="exact"/>
        <w:rPr>
          <w:rFonts w:ascii="Verdana" w:hAnsi="Verdana"/>
          <w:sz w:val="18"/>
          <w:szCs w:val="18"/>
        </w:rPr>
      </w:pPr>
    </w:p>
    <w:p w14:paraId="1A6B901C" w14:textId="541F49C3" w:rsidR="00E74312" w:rsidRPr="004E7DC7" w:rsidRDefault="00626577">
      <w:pPr>
        <w:spacing w:before="16"/>
        <w:ind w:left="117"/>
        <w:rPr>
          <w:rFonts w:ascii="Verdana" w:eastAsia="Calibri" w:hAnsi="Verdana" w:cs="Calibri"/>
          <w:sz w:val="18"/>
          <w:szCs w:val="18"/>
        </w:rPr>
      </w:pPr>
      <w:proofErr w:type="gramStart"/>
      <w:r w:rsidRPr="004E7DC7">
        <w:rPr>
          <w:rFonts w:ascii="Verdana" w:eastAsia="Calibri" w:hAnsi="Verdana" w:cs="Calibri"/>
          <w:sz w:val="18"/>
          <w:szCs w:val="18"/>
        </w:rPr>
        <w:t xml:space="preserve">04  </w:t>
      </w:r>
      <w:r w:rsidRPr="004E7DC7">
        <w:rPr>
          <w:rFonts w:ascii="Cambria Math" w:eastAsia="Calibri" w:hAnsi="Cambria Math" w:cs="Cambria Math"/>
          <w:sz w:val="18"/>
          <w:szCs w:val="18"/>
        </w:rPr>
        <w:t>‐</w:t>
      </w:r>
      <w:proofErr w:type="gramEnd"/>
      <w:r w:rsidRPr="004E7DC7">
        <w:rPr>
          <w:rFonts w:ascii="Verdana" w:eastAsia="Calibri" w:hAnsi="Verdana" w:cs="Calibri"/>
          <w:sz w:val="18"/>
          <w:szCs w:val="18"/>
        </w:rPr>
        <w:t xml:space="preserve">  ATTRIBUTE  BINDING  EN  TWO</w:t>
      </w:r>
      <w:r w:rsidRPr="004E7DC7">
        <w:rPr>
          <w:rFonts w:ascii="Cambria Math" w:eastAsia="Calibri" w:hAnsi="Cambria Math" w:cs="Cambria Math"/>
          <w:sz w:val="18"/>
          <w:szCs w:val="18"/>
        </w:rPr>
        <w:t>‐</w:t>
      </w:r>
      <w:r w:rsidRPr="004E7DC7">
        <w:rPr>
          <w:rFonts w:ascii="Verdana" w:eastAsia="Calibri" w:hAnsi="Verdana" w:cs="Calibri"/>
          <w:sz w:val="18"/>
          <w:szCs w:val="18"/>
        </w:rPr>
        <w:t>WAY  BINDING</w:t>
      </w:r>
    </w:p>
    <w:p w14:paraId="2B844E27" w14:textId="57CA3221" w:rsidR="00E74312" w:rsidRPr="004E7DC7" w:rsidRDefault="00E74312">
      <w:pPr>
        <w:spacing w:before="5" w:line="260" w:lineRule="exact"/>
        <w:rPr>
          <w:rFonts w:ascii="Verdana" w:hAnsi="Verdana"/>
          <w:sz w:val="18"/>
          <w:szCs w:val="18"/>
        </w:rPr>
      </w:pPr>
    </w:p>
    <w:p w14:paraId="0DB6E8B1" w14:textId="386D8319" w:rsidR="00B371E6" w:rsidRPr="004E7DC7" w:rsidRDefault="00B371E6" w:rsidP="00B371E6">
      <w:pPr>
        <w:spacing w:before="7" w:line="120" w:lineRule="exact"/>
        <w:rPr>
          <w:rFonts w:ascii="Verdana" w:hAnsi="Verdana"/>
          <w:sz w:val="18"/>
          <w:szCs w:val="18"/>
        </w:rPr>
      </w:pPr>
    </w:p>
    <w:p w14:paraId="6A1A9D62" w14:textId="08E245CD" w:rsidR="00E74312" w:rsidRPr="004E7DC7" w:rsidRDefault="00E9139D" w:rsidP="00B371E6">
      <w:pPr>
        <w:tabs>
          <w:tab w:val="left" w:pos="820"/>
        </w:tabs>
        <w:spacing w:before="16" w:line="360" w:lineRule="auto"/>
        <w:ind w:left="837" w:right="283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a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)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ab/>
        <w:t xml:space="preserve">Maak een component met een </w:t>
      </w:r>
      <w:proofErr w:type="spellStart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tekstvak</w:t>
      </w:r>
      <w:proofErr w:type="spellEnd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. Als de user een (Engelstalige) kleur in het </w:t>
      </w:r>
      <w:proofErr w:type="spellStart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tekstvak</w:t>
      </w:r>
      <w:proofErr w:type="spellEnd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invult en op een knop klikt, krijgt een bijbehorende &lt;div&gt; deze achtergrondkleur.</w:t>
      </w:r>
    </w:p>
    <w:p w14:paraId="1A14B775" w14:textId="77777777" w:rsidR="00E74312" w:rsidRPr="004E7DC7" w:rsidRDefault="00626577">
      <w:pPr>
        <w:tabs>
          <w:tab w:val="left" w:pos="1540"/>
        </w:tabs>
        <w:spacing w:before="34" w:line="345" w:lineRule="auto"/>
        <w:ind w:left="1557" w:right="657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="00B371E6" w:rsidRPr="004E7DC7">
        <w:rPr>
          <w:rFonts w:ascii="Verdana" w:eastAsia="Calibri" w:hAnsi="Verdana" w:cs="Calibri"/>
          <w:sz w:val="18"/>
          <w:szCs w:val="18"/>
          <w:lang w:val="nl-NL"/>
        </w:rPr>
        <w:t>O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nderzoek hoe dit werkt als de kleuren uit een serie radio buttons gekozen kunnen worden, of uit een selectielijst/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dropdown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27CECAD6" w14:textId="77777777" w:rsidR="00B371E6" w:rsidRPr="004E7DC7" w:rsidRDefault="00626577">
      <w:pPr>
        <w:spacing w:before="40"/>
        <w:ind w:left="1197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Algemeen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codevoorbeeld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attribute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binding: 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103-attributebinding</w:t>
      </w:r>
      <w:r w:rsidR="00B371E6"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 xml:space="preserve"> en </w:t>
      </w:r>
    </w:p>
    <w:p w14:paraId="43484A96" w14:textId="77777777" w:rsidR="00E74312" w:rsidRPr="004E7DC7" w:rsidRDefault="00B371E6" w:rsidP="00B371E6">
      <w:pPr>
        <w:spacing w:before="40"/>
        <w:ind w:left="1197" w:firstLine="243"/>
        <w:rPr>
          <w:rFonts w:ascii="Verdana" w:eastAsia="Courier New" w:hAnsi="Verdana" w:cs="Courier New"/>
          <w:color w:val="FF0000"/>
          <w:sz w:val="18"/>
          <w:szCs w:val="18"/>
          <w:lang w:val="nl-NL"/>
        </w:rPr>
      </w:pP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105-selectielijst-change</w:t>
      </w:r>
    </w:p>
    <w:p w14:paraId="476223F9" w14:textId="77777777" w:rsidR="00F41D25" w:rsidRPr="004E7DC7" w:rsidRDefault="00F41D25" w:rsidP="00B371E6">
      <w:pPr>
        <w:spacing w:before="40"/>
        <w:ind w:left="1197" w:firstLine="243"/>
        <w:rPr>
          <w:rFonts w:ascii="Verdana" w:eastAsia="Calibri" w:hAnsi="Verdana" w:cs="Calibri"/>
          <w:sz w:val="18"/>
          <w:szCs w:val="18"/>
          <w:lang w:val="nl-NL"/>
        </w:rPr>
      </w:pPr>
    </w:p>
    <w:p w14:paraId="1B0AEC3D" w14:textId="77777777" w:rsidR="00E74312" w:rsidRPr="004E7DC7" w:rsidRDefault="00E74312">
      <w:pPr>
        <w:spacing w:before="3" w:line="100" w:lineRule="exact"/>
        <w:rPr>
          <w:rFonts w:ascii="Verdana" w:hAnsi="Verdana"/>
          <w:sz w:val="18"/>
          <w:szCs w:val="18"/>
          <w:lang w:val="nl-NL"/>
        </w:rPr>
      </w:pPr>
    </w:p>
    <w:p w14:paraId="0D159F67" w14:textId="6928D93F" w:rsidR="00E74312" w:rsidRPr="004E7DC7" w:rsidRDefault="00E9139D">
      <w:pPr>
        <w:ind w:left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b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)    Optioneel: onderzoek zelf hoe de </w:t>
      </w:r>
      <w:proofErr w:type="spellStart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Angular</w:t>
      </w:r>
      <w:proofErr w:type="spellEnd"/>
      <w:r w:rsidR="00626577"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concepten </w:t>
      </w:r>
      <w:r w:rsidR="00626577" w:rsidRPr="004E7DC7">
        <w:rPr>
          <w:rFonts w:ascii="Verdana" w:eastAsia="Calibri" w:hAnsi="Verdana" w:cs="Calibri"/>
          <w:i/>
          <w:sz w:val="18"/>
          <w:szCs w:val="18"/>
          <w:lang w:val="nl-NL"/>
        </w:rPr>
        <w:t xml:space="preserve">class binding 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en </w:t>
      </w:r>
      <w:proofErr w:type="spellStart"/>
      <w:r w:rsidR="00626577" w:rsidRPr="004E7DC7">
        <w:rPr>
          <w:rFonts w:ascii="Verdana" w:eastAsia="Calibri" w:hAnsi="Verdana" w:cs="Calibri"/>
          <w:i/>
          <w:sz w:val="18"/>
          <w:szCs w:val="18"/>
          <w:lang w:val="nl-NL"/>
        </w:rPr>
        <w:t>style</w:t>
      </w:r>
      <w:proofErr w:type="spellEnd"/>
      <w:r w:rsidR="00626577" w:rsidRPr="004E7DC7">
        <w:rPr>
          <w:rFonts w:ascii="Verdana" w:eastAsia="Calibri" w:hAnsi="Verdana" w:cs="Calibri"/>
          <w:i/>
          <w:sz w:val="18"/>
          <w:szCs w:val="18"/>
          <w:lang w:val="nl-NL"/>
        </w:rPr>
        <w:t xml:space="preserve"> binding 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worden gebruikt.</w:t>
      </w:r>
    </w:p>
    <w:p w14:paraId="1190F196" w14:textId="77777777" w:rsidR="00E74312" w:rsidRPr="004E7DC7" w:rsidRDefault="00E74312">
      <w:pPr>
        <w:spacing w:before="2" w:line="120" w:lineRule="exact"/>
        <w:rPr>
          <w:rFonts w:ascii="Verdana" w:hAnsi="Verdana"/>
          <w:sz w:val="18"/>
          <w:szCs w:val="18"/>
          <w:lang w:val="nl-NL"/>
        </w:rPr>
      </w:pPr>
    </w:p>
    <w:p w14:paraId="0090BFB1" w14:textId="5D615692" w:rsidR="00E74312" w:rsidRPr="004E7DC7" w:rsidRDefault="00626577" w:rsidP="00B371E6">
      <w:pPr>
        <w:ind w:left="837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Aanwijzingen hiervoor staan op </w:t>
      </w:r>
      <w:hyperlink r:id="rId8" w:anchor="ngclass" w:history="1">
        <w:r w:rsidR="00E9139D" w:rsidRPr="004E7DC7">
          <w:rPr>
            <w:rStyle w:val="Hyperlink"/>
            <w:rFonts w:ascii="Verdana" w:eastAsia="Calibri" w:hAnsi="Verdana" w:cs="Calibri"/>
            <w:sz w:val="18"/>
            <w:szCs w:val="18"/>
            <w:lang w:val="nl-NL"/>
          </w:rPr>
          <w:t>https://angular.io/guide/template</w:t>
        </w:r>
        <w:r w:rsidR="00E9139D" w:rsidRPr="004E7DC7">
          <w:rPr>
            <w:rStyle w:val="Hyperlink"/>
            <w:rFonts w:ascii="Cambria Math" w:eastAsia="Calibri" w:hAnsi="Cambria Math" w:cs="Cambria Math"/>
            <w:sz w:val="18"/>
            <w:szCs w:val="18"/>
            <w:lang w:val="nl-NL"/>
          </w:rPr>
          <w:t>‐</w:t>
        </w:r>
        <w:r w:rsidR="00E9139D" w:rsidRPr="004E7DC7">
          <w:rPr>
            <w:rStyle w:val="Hyperlink"/>
            <w:rFonts w:ascii="Verdana" w:eastAsia="Calibri" w:hAnsi="Verdana" w:cs="Calibri"/>
            <w:sz w:val="18"/>
            <w:szCs w:val="18"/>
            <w:lang w:val="nl-NL"/>
          </w:rPr>
          <w:t>syntax#ngclass</w:t>
        </w:r>
      </w:hyperlink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30679F51" w14:textId="7A4316D9" w:rsidR="00E9139D" w:rsidRPr="004E7DC7" w:rsidRDefault="00E9139D" w:rsidP="00B371E6">
      <w:pPr>
        <w:ind w:left="837"/>
        <w:rPr>
          <w:rFonts w:ascii="Verdana" w:eastAsia="Calibri" w:hAnsi="Verdana" w:cs="Calibri"/>
          <w:sz w:val="18"/>
          <w:szCs w:val="18"/>
          <w:lang w:val="nl-NL"/>
        </w:rPr>
      </w:pPr>
    </w:p>
    <w:p w14:paraId="290C86F3" w14:textId="67924E89" w:rsidR="00E9139D" w:rsidRPr="004E7DC7" w:rsidRDefault="00E9139D" w:rsidP="00E9139D">
      <w:pPr>
        <w:ind w:left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c)     Maak een tekstveld in je component met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two</w:t>
      </w:r>
      <w:proofErr w:type="spellEnd"/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way binding. De syntaxis hiervoor is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[(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ngModel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>)]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60A1F0EA" w14:textId="77777777" w:rsidR="00E9139D" w:rsidRPr="004E7DC7" w:rsidRDefault="00E9139D" w:rsidP="00E9139D">
      <w:pPr>
        <w:spacing w:before="4" w:line="100" w:lineRule="exact"/>
        <w:rPr>
          <w:rFonts w:ascii="Verdana" w:hAnsi="Verdana"/>
          <w:sz w:val="18"/>
          <w:szCs w:val="18"/>
          <w:lang w:val="nl-NL"/>
        </w:rPr>
      </w:pPr>
    </w:p>
    <w:p w14:paraId="3FA43CA4" w14:textId="77777777" w:rsidR="00E9139D" w:rsidRPr="004E7DC7" w:rsidRDefault="00E9139D" w:rsidP="00E9139D">
      <w:pPr>
        <w:ind w:left="83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Toon de waarde van de ingevoerde tekst in de pagina.</w:t>
      </w:r>
    </w:p>
    <w:p w14:paraId="1AB72E2E" w14:textId="77777777" w:rsidR="00E9139D" w:rsidRPr="004E7DC7" w:rsidRDefault="00E9139D" w:rsidP="00E9139D">
      <w:pPr>
        <w:spacing w:before="7" w:line="120" w:lineRule="exact"/>
        <w:rPr>
          <w:rFonts w:ascii="Verdana" w:hAnsi="Verdana"/>
          <w:sz w:val="18"/>
          <w:szCs w:val="18"/>
          <w:lang w:val="nl-NL"/>
        </w:rPr>
      </w:pPr>
    </w:p>
    <w:p w14:paraId="007362F2" w14:textId="77777777" w:rsidR="00E9139D" w:rsidRPr="004E7DC7" w:rsidRDefault="00E9139D" w:rsidP="00E9139D">
      <w:pPr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Denk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aan het toevoegen van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FormsModule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aan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app.module.ts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65A79549" w14:textId="77777777" w:rsidR="00E9139D" w:rsidRPr="004E7DC7" w:rsidRDefault="00E9139D" w:rsidP="00E9139D">
      <w:pPr>
        <w:spacing w:before="3" w:line="100" w:lineRule="exact"/>
        <w:rPr>
          <w:rFonts w:ascii="Verdana" w:hAnsi="Verdana"/>
          <w:sz w:val="18"/>
          <w:szCs w:val="18"/>
          <w:lang w:val="nl-NL"/>
        </w:rPr>
      </w:pPr>
    </w:p>
    <w:p w14:paraId="6916F446" w14:textId="2FF4DD3F" w:rsidR="00E9139D" w:rsidRPr="004E7DC7" w:rsidRDefault="00E9139D" w:rsidP="00E9139D">
      <w:pPr>
        <w:tabs>
          <w:tab w:val="left" w:pos="1540"/>
        </w:tabs>
        <w:spacing w:line="346" w:lineRule="auto"/>
        <w:ind w:left="1557" w:right="146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Maak een kopieerfunctie: Maak twee tekstvakken op de pagina. Tekst die in het ene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tekstvak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wordt ingevuld, verschijnt ook in het andere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tekstvak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30A6162B" w14:textId="623B1812" w:rsidR="00E9139D" w:rsidRPr="004E7DC7" w:rsidRDefault="00E9139D" w:rsidP="00E9139D">
      <w:pPr>
        <w:spacing w:before="37" w:line="240" w:lineRule="exact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104-twowaybinding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7AD06DAD" w14:textId="3850B698" w:rsidR="00E9139D" w:rsidRPr="004E7DC7" w:rsidRDefault="00E9139D" w:rsidP="00B371E6">
      <w:pPr>
        <w:ind w:left="837"/>
        <w:rPr>
          <w:rFonts w:ascii="Verdana" w:eastAsia="Calibri" w:hAnsi="Verdana" w:cs="Calibri"/>
          <w:sz w:val="18"/>
          <w:szCs w:val="18"/>
          <w:lang w:val="nl-NL"/>
        </w:rPr>
      </w:pPr>
    </w:p>
    <w:p w14:paraId="4C16A59E" w14:textId="5B612307" w:rsidR="00E74312" w:rsidRPr="004E7DC7" w:rsidRDefault="00E74312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1BDC80B5" w14:textId="38899F8E" w:rsidR="00E74312" w:rsidRPr="004E7DC7" w:rsidRDefault="004E7DC7">
      <w:pPr>
        <w:spacing w:line="200" w:lineRule="exact"/>
        <w:rPr>
          <w:rFonts w:ascii="Verdana" w:hAnsi="Verdana"/>
          <w:sz w:val="18"/>
          <w:szCs w:val="18"/>
          <w:lang w:val="nl-NL"/>
        </w:rPr>
      </w:pPr>
      <w:r w:rsidRPr="004E7DC7">
        <w:rPr>
          <w:rFonts w:ascii="Verdana" w:hAnsi="Verdana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5920" behindDoc="1" locked="0" layoutInCell="1" allowOverlap="1" wp14:anchorId="77EFAC2A" wp14:editId="0FDA71A0">
                <wp:simplePos x="0" y="0"/>
                <wp:positionH relativeFrom="page">
                  <wp:posOffset>784013</wp:posOffset>
                </wp:positionH>
                <wp:positionV relativeFrom="page">
                  <wp:posOffset>6540500</wp:posOffset>
                </wp:positionV>
                <wp:extent cx="5914390" cy="347980"/>
                <wp:effectExtent l="0" t="0" r="3810" b="7620"/>
                <wp:wrapNone/>
                <wp:docPr id="19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4390" cy="347980"/>
                          <a:chOff x="1296" y="1959"/>
                          <a:chExt cx="9314" cy="548"/>
                        </a:xfrm>
                      </wpg:grpSpPr>
                      <wps:wsp>
                        <wps:cNvPr id="20" name="Freeform 21"/>
                        <wps:cNvSpPr>
                          <a:spLocks/>
                        </wps:cNvSpPr>
                        <wps:spPr bwMode="auto">
                          <a:xfrm>
                            <a:off x="1387" y="2050"/>
                            <a:ext cx="9132" cy="366"/>
                          </a:xfrm>
                          <a:custGeom>
                            <a:avLst/>
                            <a:gdLst>
                              <a:gd name="T0" fmla="+- 0 1387 1387"/>
                              <a:gd name="T1" fmla="*/ T0 w 9132"/>
                              <a:gd name="T2" fmla="+- 0 2416 2050"/>
                              <a:gd name="T3" fmla="*/ 2416 h 366"/>
                              <a:gd name="T4" fmla="+- 0 10519 1387"/>
                              <a:gd name="T5" fmla="*/ T4 w 9132"/>
                              <a:gd name="T6" fmla="+- 0 2416 2050"/>
                              <a:gd name="T7" fmla="*/ 2416 h 366"/>
                              <a:gd name="T8" fmla="+- 0 10519 1387"/>
                              <a:gd name="T9" fmla="*/ T8 w 9132"/>
                              <a:gd name="T10" fmla="+- 0 2050 2050"/>
                              <a:gd name="T11" fmla="*/ 2050 h 366"/>
                              <a:gd name="T12" fmla="+- 0 1387 1387"/>
                              <a:gd name="T13" fmla="*/ T12 w 9132"/>
                              <a:gd name="T14" fmla="+- 0 2050 2050"/>
                              <a:gd name="T15" fmla="*/ 2050 h 366"/>
                              <a:gd name="T16" fmla="+- 0 1387 1387"/>
                              <a:gd name="T17" fmla="*/ T16 w 9132"/>
                              <a:gd name="T18" fmla="+- 0 2416 2050"/>
                              <a:gd name="T19" fmla="*/ 2416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32" h="366">
                                <a:moveTo>
                                  <a:pt x="0" y="366"/>
                                </a:moveTo>
                                <a:lnTo>
                                  <a:pt x="9132" y="366"/>
                                </a:lnTo>
                                <a:lnTo>
                                  <a:pt x="9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1327" y="2020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1327" y="2446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1357" y="1990"/>
                            <a:ext cx="0" cy="486"/>
                          </a:xfrm>
                          <a:custGeom>
                            <a:avLst/>
                            <a:gdLst>
                              <a:gd name="T0" fmla="+- 0 1990 1990"/>
                              <a:gd name="T1" fmla="*/ 1990 h 486"/>
                              <a:gd name="T2" fmla="+- 0 2476 1990"/>
                              <a:gd name="T3" fmla="*/ 2476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Freeform 25"/>
                        <wps:cNvSpPr>
                          <a:spLocks/>
                        </wps:cNvSpPr>
                        <wps:spPr bwMode="auto">
                          <a:xfrm>
                            <a:off x="10549" y="1990"/>
                            <a:ext cx="0" cy="486"/>
                          </a:xfrm>
                          <a:custGeom>
                            <a:avLst/>
                            <a:gdLst>
                              <a:gd name="T0" fmla="+- 0 1990 1990"/>
                              <a:gd name="T1" fmla="*/ 1990 h 486"/>
                              <a:gd name="T2" fmla="+- 0 2476 1990"/>
                              <a:gd name="T3" fmla="*/ 2476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ED4EFA" id="Group 20" o:spid="_x0000_s1026" style="position:absolute;margin-left:61.75pt;margin-top:515pt;width:465.7pt;height:27.4pt;z-index:-251650560;mso-position-horizontal-relative:page;mso-position-vertical-relative:page" coordorigin="1296,1959" coordsize="9314,5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">
                <v:shape id="Freeform 21" o:spid="_x0000_s1027" style="position:absolute;left:1387;top:2050;width:9132;height:366;visibility:visible;mso-wrap-style:square;v-text-anchor:top" coordsize="9132,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" path="m,366r9132,l9132,,,,,366xe" fillcolor="#deeaf6" stroked="f">
                  <v:path arrowok="t" o:connecttype="custom" o:connectlocs="0,2416;9132,2416;9132,2050;0,2050;0,2416" o:connectangles="0,0,0,0,0"/>
                </v:shape>
                <v:shape id="Freeform 22" o:spid="_x0000_s1028" style="position:absolute;left:1327;top:2020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" path="m,l9252,e" filled="f" strokecolor="#deeaf6" strokeweight="3.1pt">
                  <v:path arrowok="t" o:connecttype="custom" o:connectlocs="0,0;9252,0" o:connectangles="0,0"/>
                </v:shape>
                <v:shape id="Freeform 23" o:spid="_x0000_s1029" style="position:absolute;left:1327;top:2446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" path="m,l9252,e" filled="f" strokecolor="#deeaf6" strokeweight="3.1pt">
                  <v:path arrowok="t" o:connecttype="custom" o:connectlocs="0,0;9252,0" o:connectangles="0,0"/>
                </v:shape>
                <v:shape id="Freeform 24" o:spid="_x0000_s1030" style="position:absolute;left:1357;top:1990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" path="m,l,486e" filled="f" strokecolor="#deeaf6" strokeweight="3.1pt">
                  <v:path arrowok="t" o:connecttype="custom" o:connectlocs="0,1990;0,2476" o:connectangles="0,0"/>
                </v:shape>
                <v:shape id="Freeform 25" o:spid="_x0000_s1031" style="position:absolute;left:10549;top:1990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" path="m,l,486e" filled="f" strokecolor="#deeaf6" strokeweight="3.1pt">
                  <v:path arrowok="t" o:connecttype="custom" o:connectlocs="0,1990;0,2476" o:connectangles="0,0"/>
                </v:shape>
                <w10:wrap anchorx="page" anchory="page"/>
              </v:group>
            </w:pict>
          </mc:Fallback>
        </mc:AlternateContent>
      </w:r>
    </w:p>
    <w:p w14:paraId="75426AAE" w14:textId="51F79254" w:rsidR="00E74312" w:rsidRPr="004E7DC7" w:rsidRDefault="00626577">
      <w:pPr>
        <w:spacing w:before="16"/>
        <w:ind w:left="11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05  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 SERVICES</w:t>
      </w:r>
    </w:p>
    <w:p w14:paraId="100387A1" w14:textId="75B2FAD4" w:rsidR="00E74312" w:rsidRPr="004E7DC7" w:rsidRDefault="00E74312">
      <w:pPr>
        <w:spacing w:before="5" w:line="260" w:lineRule="exact"/>
        <w:rPr>
          <w:rFonts w:ascii="Verdana" w:hAnsi="Verdana"/>
          <w:sz w:val="18"/>
          <w:szCs w:val="18"/>
          <w:lang w:val="nl-NL"/>
        </w:rPr>
      </w:pPr>
    </w:p>
    <w:p w14:paraId="7276ED0C" w14:textId="37786AD8" w:rsidR="00E74312" w:rsidRPr="004E7DC7" w:rsidRDefault="00626577">
      <w:pPr>
        <w:tabs>
          <w:tab w:val="left" w:pos="820"/>
        </w:tabs>
        <w:spacing w:before="16" w:line="360" w:lineRule="auto"/>
        <w:ind w:left="837" w:right="466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a)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ab/>
        <w:t>Als het goed is heb je inmiddels enkele componenten met hierin diverse data. Verplaats deze data vanuit de component naar een service.</w:t>
      </w:r>
    </w:p>
    <w:p w14:paraId="5770E317" w14:textId="77777777" w:rsidR="00E74312" w:rsidRPr="004E7DC7" w:rsidRDefault="00626577">
      <w:pPr>
        <w:spacing w:before="21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Injecteer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de service in de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constructor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van de component waarin je de data wilt gebruiken.</w:t>
      </w:r>
    </w:p>
    <w:p w14:paraId="20C4BB67" w14:textId="77777777" w:rsidR="00E74312" w:rsidRPr="004E7DC7" w:rsidRDefault="00E74312">
      <w:pPr>
        <w:spacing w:before="7" w:line="100" w:lineRule="exact"/>
        <w:rPr>
          <w:rFonts w:ascii="Verdana" w:hAnsi="Verdana"/>
          <w:sz w:val="18"/>
          <w:szCs w:val="18"/>
          <w:lang w:val="nl-NL"/>
        </w:rPr>
      </w:pPr>
    </w:p>
    <w:p w14:paraId="36563449" w14:textId="77777777" w:rsidR="00E74312" w:rsidRPr="004E7DC7" w:rsidRDefault="00626577" w:rsidP="00F41D25">
      <w:pPr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Denk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aan de property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[providers]</w:t>
      </w:r>
      <w:r w:rsidR="00F41D25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in de </w:t>
      </w:r>
      <w:hyperlink r:id="rId9">
        <w:r w:rsidRPr="004E7DC7">
          <w:rPr>
            <w:rFonts w:ascii="Verdana" w:eastAsia="Courier New" w:hAnsi="Verdana" w:cs="Courier New"/>
            <w:sz w:val="18"/>
            <w:szCs w:val="18"/>
            <w:lang w:val="nl-NL"/>
          </w:rPr>
          <w:t>@</w:t>
        </w:r>
        <w:proofErr w:type="spellStart"/>
        <w:r w:rsidRPr="004E7DC7">
          <w:rPr>
            <w:rFonts w:ascii="Verdana" w:eastAsia="Courier New" w:hAnsi="Verdana" w:cs="Courier New"/>
            <w:sz w:val="18"/>
            <w:szCs w:val="18"/>
            <w:lang w:val="nl-NL"/>
          </w:rPr>
          <w:t>ngModule</w:t>
        </w:r>
        <w:proofErr w:type="spellEnd"/>
        <w:r w:rsidRPr="004E7DC7">
          <w:rPr>
            <w:rFonts w:ascii="Cambria Math" w:eastAsia="Calibri" w:hAnsi="Cambria Math" w:cs="Cambria Math"/>
            <w:sz w:val="18"/>
            <w:szCs w:val="18"/>
            <w:lang w:val="nl-NL"/>
          </w:rPr>
          <w:t>‐</w:t>
        </w:r>
        <w:r w:rsidRPr="004E7DC7">
          <w:rPr>
            <w:rFonts w:ascii="Verdana" w:eastAsia="Calibri" w:hAnsi="Verdana" w:cs="Calibri"/>
            <w:sz w:val="18"/>
            <w:szCs w:val="18"/>
            <w:lang w:val="nl-NL"/>
          </w:rPr>
          <w:t>annotatie.</w:t>
        </w:r>
      </w:hyperlink>
    </w:p>
    <w:p w14:paraId="2420B481" w14:textId="77777777" w:rsidR="00E74312" w:rsidRPr="004E7DC7" w:rsidRDefault="00626577">
      <w:pPr>
        <w:spacing w:before="37"/>
        <w:ind w:left="1197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: 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200-services-static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15B9867E" w14:textId="77777777" w:rsidR="00F41D25" w:rsidRPr="004E7DC7" w:rsidRDefault="00F41D25">
      <w:pPr>
        <w:spacing w:before="37"/>
        <w:ind w:left="1197"/>
        <w:rPr>
          <w:rFonts w:ascii="Verdana" w:eastAsia="Calibri" w:hAnsi="Verdana" w:cs="Calibri"/>
          <w:sz w:val="18"/>
          <w:szCs w:val="18"/>
          <w:lang w:val="nl-NL"/>
        </w:rPr>
      </w:pPr>
    </w:p>
    <w:p w14:paraId="09694A25" w14:textId="77777777" w:rsidR="00E74312" w:rsidRPr="004E7DC7" w:rsidRDefault="00B425D0">
      <w:pPr>
        <w:tabs>
          <w:tab w:val="left" w:pos="820"/>
        </w:tabs>
        <w:spacing w:before="30" w:line="347" w:lineRule="auto"/>
        <w:ind w:left="837" w:right="140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b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)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ab/>
        <w:t xml:space="preserve">Werken met </w:t>
      </w:r>
      <w:proofErr w:type="spellStart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async</w:t>
      </w:r>
      <w:proofErr w:type="spellEnd"/>
      <w:r w:rsidR="00626577"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services: maak zelf </w:t>
      </w:r>
      <w:proofErr w:type="gramStart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een </w:t>
      </w:r>
      <w:r w:rsidR="00626577" w:rsidRPr="004E7DC7">
        <w:rPr>
          <w:rFonts w:ascii="Verdana" w:eastAsia="Courier New" w:hAnsi="Verdana" w:cs="Courier New"/>
          <w:sz w:val="18"/>
          <w:szCs w:val="18"/>
          <w:lang w:val="nl-NL"/>
        </w:rPr>
        <w:t>.</w:t>
      </w:r>
      <w:proofErr w:type="spellStart"/>
      <w:r w:rsidR="00626577" w:rsidRPr="004E7DC7">
        <w:rPr>
          <w:rFonts w:ascii="Verdana" w:eastAsia="Courier New" w:hAnsi="Verdana" w:cs="Courier New"/>
          <w:sz w:val="18"/>
          <w:szCs w:val="18"/>
          <w:lang w:val="nl-NL"/>
        </w:rPr>
        <w:t>json</w:t>
      </w:r>
      <w:proofErr w:type="spellEnd"/>
      <w:proofErr w:type="gramEnd"/>
      <w:r w:rsidR="00626577"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bestand met data en laadt dit in je applicatie. Denk onder meer aan:</w:t>
      </w:r>
    </w:p>
    <w:p w14:paraId="274E3407" w14:textId="77777777" w:rsidR="00E74312" w:rsidRPr="004E7DC7" w:rsidRDefault="00626577">
      <w:pPr>
        <w:spacing w:before="37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het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injecteren van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HttpClientModule</w:t>
      </w:r>
      <w:proofErr w:type="spellEnd"/>
      <w:r w:rsidR="00D45C7C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in de module;</w:t>
      </w:r>
    </w:p>
    <w:p w14:paraId="7E2EA810" w14:textId="77777777" w:rsidR="00E74312" w:rsidRPr="004E7DC7" w:rsidRDefault="00E74312">
      <w:pPr>
        <w:spacing w:before="8" w:line="100" w:lineRule="exact"/>
        <w:rPr>
          <w:rFonts w:ascii="Verdana" w:hAnsi="Verdana"/>
          <w:sz w:val="18"/>
          <w:szCs w:val="18"/>
          <w:lang w:val="nl-NL"/>
        </w:rPr>
      </w:pPr>
    </w:p>
    <w:p w14:paraId="5EF25E81" w14:textId="77777777" w:rsidR="00E74312" w:rsidRPr="004E7DC7" w:rsidRDefault="00E74312">
      <w:pPr>
        <w:spacing w:before="4" w:line="100" w:lineRule="exact"/>
        <w:rPr>
          <w:rFonts w:ascii="Verdana" w:hAnsi="Verdana"/>
          <w:sz w:val="18"/>
          <w:szCs w:val="18"/>
          <w:lang w:val="nl-NL"/>
        </w:rPr>
      </w:pPr>
    </w:p>
    <w:p w14:paraId="13205BE6" w14:textId="77777777" w:rsidR="00E74312" w:rsidRPr="004E7DC7" w:rsidRDefault="00626577">
      <w:pPr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het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aanpassen van de component waarin de service wordt geconsumeerd:</w:t>
      </w:r>
    </w:p>
    <w:p w14:paraId="5B7242A5" w14:textId="77777777" w:rsidR="00E74312" w:rsidRPr="004E7DC7" w:rsidRDefault="00E74312">
      <w:pPr>
        <w:spacing w:before="7" w:line="100" w:lineRule="exact"/>
        <w:rPr>
          <w:rFonts w:ascii="Verdana" w:hAnsi="Verdana"/>
          <w:sz w:val="18"/>
          <w:szCs w:val="18"/>
          <w:lang w:val="nl-NL"/>
        </w:rPr>
      </w:pPr>
    </w:p>
    <w:p w14:paraId="4973A7B5" w14:textId="77777777" w:rsidR="00CF73A9" w:rsidRPr="004E7DC7" w:rsidRDefault="00626577">
      <w:pPr>
        <w:ind w:left="155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private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http:HttpClient</w:t>
      </w:r>
      <w:proofErr w:type="spellEnd"/>
      <w:r w:rsidR="00F41D25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injecteren in de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constructor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</w:p>
    <w:p w14:paraId="74F59694" w14:textId="77777777" w:rsidR="00B44E75" w:rsidRPr="004E7DC7" w:rsidRDefault="00B44E75">
      <w:pPr>
        <w:ind w:left="1557"/>
        <w:rPr>
          <w:rFonts w:ascii="Verdana" w:eastAsia="Calibri" w:hAnsi="Verdana" w:cs="Calibri"/>
          <w:sz w:val="18"/>
          <w:szCs w:val="18"/>
          <w:lang w:val="nl-NL"/>
        </w:rPr>
      </w:pPr>
    </w:p>
    <w:p w14:paraId="0C9EA514" w14:textId="77777777" w:rsidR="00E74312" w:rsidRPr="004E7DC7" w:rsidRDefault="00626577" w:rsidP="00B44E75">
      <w:pPr>
        <w:ind w:left="155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>en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observable</w:t>
      </w:r>
      <w:proofErr w:type="spellEnd"/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notatie met</w:t>
      </w:r>
      <w:r w:rsidR="00CF73A9" w:rsidRPr="004E7DC7">
        <w:rPr>
          <w:rFonts w:ascii="Verdana" w:eastAsia="Calibri" w:hAnsi="Verdana" w:cs="Calibri"/>
          <w:sz w:val="18"/>
          <w:szCs w:val="18"/>
          <w:lang w:val="nl-NL"/>
        </w:rPr>
        <w:t>: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.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subscribe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>()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gebruiken.</w:t>
      </w:r>
    </w:p>
    <w:p w14:paraId="3D2FA6BD" w14:textId="77777777" w:rsidR="00E74312" w:rsidRPr="004E7DC7" w:rsidRDefault="00E74312">
      <w:pPr>
        <w:spacing w:before="8" w:line="100" w:lineRule="exact"/>
        <w:rPr>
          <w:rFonts w:ascii="Verdana" w:hAnsi="Verdana"/>
          <w:sz w:val="18"/>
          <w:szCs w:val="18"/>
          <w:lang w:val="nl-NL"/>
        </w:rPr>
      </w:pPr>
    </w:p>
    <w:p w14:paraId="681C7C85" w14:textId="77777777" w:rsidR="00E74312" w:rsidRPr="004E7DC7" w:rsidRDefault="00E74312">
      <w:pPr>
        <w:spacing w:before="8" w:line="100" w:lineRule="exact"/>
        <w:rPr>
          <w:rFonts w:ascii="Verdana" w:hAnsi="Verdana"/>
          <w:sz w:val="18"/>
          <w:szCs w:val="18"/>
          <w:lang w:val="nl-NL"/>
        </w:rPr>
      </w:pPr>
    </w:p>
    <w:p w14:paraId="27E1EEAF" w14:textId="77777777" w:rsidR="00F41D25" w:rsidRPr="004E7DC7" w:rsidRDefault="00626577" w:rsidP="00F41D25">
      <w:pPr>
        <w:pStyle w:val="ListParagraph"/>
        <w:numPr>
          <w:ilvl w:val="0"/>
          <w:numId w:val="3"/>
        </w:numPr>
        <w:spacing w:line="352" w:lineRule="auto"/>
        <w:ind w:right="1618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Codevoorbeelden: 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0201-services-htt</w:t>
      </w:r>
      <w:r w:rsidR="00C957B5"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p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 xml:space="preserve">. </w:t>
      </w:r>
    </w:p>
    <w:p w14:paraId="218E666D" w14:textId="77777777" w:rsidR="00F41D25" w:rsidRPr="004E7DC7" w:rsidRDefault="00F41D25" w:rsidP="00F41D25">
      <w:pPr>
        <w:pStyle w:val="ListParagraph"/>
        <w:spacing w:line="352" w:lineRule="auto"/>
        <w:ind w:left="1557" w:right="1618"/>
        <w:rPr>
          <w:rFonts w:ascii="Verdana" w:eastAsia="Calibri" w:hAnsi="Verdana" w:cs="Calibri"/>
          <w:color w:val="000000"/>
          <w:sz w:val="18"/>
          <w:szCs w:val="18"/>
          <w:lang w:val="nl-NL"/>
        </w:rPr>
      </w:pPr>
    </w:p>
    <w:p w14:paraId="6EFC1593" w14:textId="77777777" w:rsidR="00E74312" w:rsidRPr="004E7DC7" w:rsidRDefault="00B425D0" w:rsidP="00F41D25">
      <w:pPr>
        <w:spacing w:line="352" w:lineRule="auto"/>
        <w:ind w:left="477" w:right="1618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c</w:t>
      </w:r>
      <w:r w:rsidR="00626577"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 xml:space="preserve">)    Meer over </w:t>
      </w:r>
      <w:proofErr w:type="spellStart"/>
      <w:r w:rsidR="00626577"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RxJ</w:t>
      </w:r>
      <w:r w:rsidR="00533DA4"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S</w:t>
      </w:r>
      <w:proofErr w:type="spellEnd"/>
      <w:r w:rsidR="00626577"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 xml:space="preserve">: gebruik ook andere operators </w:t>
      </w:r>
      <w:proofErr w:type="gramStart"/>
      <w:r w:rsidR="00626577"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 xml:space="preserve">binnen </w:t>
      </w:r>
      <w:r w:rsidR="00626577" w:rsidRPr="004E7DC7">
        <w:rPr>
          <w:rFonts w:ascii="Verdana" w:eastAsia="Courier New" w:hAnsi="Verdana" w:cs="Courier New"/>
          <w:color w:val="000000"/>
          <w:sz w:val="18"/>
          <w:szCs w:val="18"/>
          <w:lang w:val="nl-NL"/>
        </w:rPr>
        <w:t>.pipe</w:t>
      </w:r>
      <w:proofErr w:type="gramEnd"/>
      <w:r w:rsidR="00626577" w:rsidRPr="004E7DC7">
        <w:rPr>
          <w:rFonts w:ascii="Verdana" w:eastAsia="Courier New" w:hAnsi="Verdana" w:cs="Courier New"/>
          <w:color w:val="000000"/>
          <w:sz w:val="18"/>
          <w:szCs w:val="18"/>
          <w:lang w:val="nl-NL"/>
        </w:rPr>
        <w:t>()</w:t>
      </w:r>
      <w:r w:rsidR="00626577"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 Test bijvoorbeeld:</w:t>
      </w:r>
    </w:p>
    <w:p w14:paraId="57D48829" w14:textId="77777777" w:rsidR="00E74312" w:rsidRPr="004E7DC7" w:rsidRDefault="00626577">
      <w:pPr>
        <w:spacing w:before="11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proofErr w:type="spellStart"/>
      <w:r w:rsidR="006A17C9" w:rsidRPr="004E7DC7">
        <w:rPr>
          <w:rFonts w:ascii="Verdana" w:eastAsia="Courier New" w:hAnsi="Verdana" w:cs="Courier New"/>
          <w:sz w:val="18"/>
          <w:szCs w:val="18"/>
          <w:lang w:val="nl-NL"/>
        </w:rPr>
        <w:t>retry</w:t>
      </w:r>
      <w:proofErr w:type="spellEnd"/>
      <w:proofErr w:type="gramEnd"/>
      <w:r w:rsidR="00533DA4"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()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, 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delay()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,  eventueel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filter()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en andere</w:t>
      </w:r>
      <w:r w:rsidR="0010034D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in het </w:t>
      </w:r>
      <w:r w:rsidR="002279D7" w:rsidRPr="004E7DC7">
        <w:rPr>
          <w:rFonts w:ascii="Verdana" w:eastAsia="Calibri" w:hAnsi="Verdana" w:cs="Calibri"/>
          <w:sz w:val="18"/>
          <w:szCs w:val="18"/>
          <w:lang w:val="nl-NL"/>
        </w:rPr>
        <w:t>C</w:t>
      </w:r>
      <w:r w:rsidR="0010034D" w:rsidRPr="004E7DC7">
        <w:rPr>
          <w:rFonts w:ascii="Verdana" w:eastAsia="Calibri" w:hAnsi="Verdana" w:cs="Calibri"/>
          <w:sz w:val="18"/>
          <w:szCs w:val="18"/>
          <w:lang w:val="nl-NL"/>
        </w:rPr>
        <w:t>omponent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0F786C22" w14:textId="77777777" w:rsidR="00E74312" w:rsidRPr="004E7DC7" w:rsidRDefault="00E74312">
      <w:pPr>
        <w:spacing w:before="9" w:line="100" w:lineRule="exact"/>
        <w:rPr>
          <w:rFonts w:ascii="Verdana" w:hAnsi="Verdana"/>
          <w:sz w:val="18"/>
          <w:szCs w:val="18"/>
          <w:lang w:val="nl-NL"/>
        </w:rPr>
      </w:pPr>
    </w:p>
    <w:p w14:paraId="19D902A9" w14:textId="77777777" w:rsidR="00E74312" w:rsidRPr="004E7DC7" w:rsidRDefault="0021126D" w:rsidP="00CF73A9">
      <w:pPr>
        <w:pStyle w:val="ListParagraph"/>
        <w:numPr>
          <w:ilvl w:val="0"/>
          <w:numId w:val="3"/>
        </w:numPr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Doe dat in </w:t>
      </w: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>c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odevoorbeeld :</w:t>
      </w:r>
      <w:proofErr w:type="gramEnd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r w:rsidR="00626577"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202-services-rxjs</w:t>
      </w:r>
      <w:r w:rsidR="00626577"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3547CA9D" w14:textId="77777777" w:rsidR="00CF73A9" w:rsidRPr="004E7DC7" w:rsidRDefault="00CF73A9" w:rsidP="00CF73A9">
      <w:pPr>
        <w:rPr>
          <w:rFonts w:ascii="Verdana" w:eastAsia="Calibri" w:hAnsi="Verdana" w:cs="Calibri"/>
          <w:sz w:val="18"/>
          <w:szCs w:val="18"/>
          <w:lang w:val="nl-NL"/>
        </w:rPr>
      </w:pPr>
    </w:p>
    <w:p w14:paraId="1E34ABE0" w14:textId="77777777" w:rsidR="00CF73A9" w:rsidRPr="004E7DC7" w:rsidRDefault="00CF73A9" w:rsidP="00EE5D45">
      <w:pPr>
        <w:ind w:left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d)    Lees de </w:t>
      </w:r>
      <w:r w:rsidRPr="004E7DC7">
        <w:rPr>
          <w:rFonts w:ascii="Verdana" w:eastAsia="Calibri" w:hAnsi="Verdana" w:cs="Calibri"/>
          <w:b/>
          <w:sz w:val="18"/>
          <w:szCs w:val="18"/>
          <w:lang w:val="nl-NL"/>
        </w:rPr>
        <w:t>R</w:t>
      </w:r>
      <w:r w:rsidR="00CB2C58" w:rsidRPr="004E7DC7">
        <w:rPr>
          <w:rFonts w:ascii="Verdana" w:eastAsia="Calibri" w:hAnsi="Verdana" w:cs="Calibri"/>
          <w:b/>
          <w:sz w:val="18"/>
          <w:szCs w:val="18"/>
          <w:lang w:val="nl-NL"/>
        </w:rPr>
        <w:t>EADME</w:t>
      </w:r>
      <w:r w:rsidRPr="004E7DC7">
        <w:rPr>
          <w:rFonts w:ascii="Verdana" w:eastAsia="Calibri" w:hAnsi="Verdana" w:cs="Calibri"/>
          <w:b/>
          <w:sz w:val="18"/>
          <w:szCs w:val="18"/>
          <w:lang w:val="nl-NL"/>
        </w:rPr>
        <w:t>.md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door van </w:t>
      </w:r>
      <w:r w:rsidRPr="004E7DC7">
        <w:rPr>
          <w:rFonts w:ascii="Verdana" w:eastAsia="Calibri" w:hAnsi="Verdana" w:cs="Calibri"/>
          <w:color w:val="FF0000"/>
          <w:sz w:val="18"/>
          <w:szCs w:val="18"/>
          <w:lang w:val="nl-NL"/>
        </w:rPr>
        <w:t xml:space="preserve">205-services-http-CRUD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om de applicatie op te starten</w:t>
      </w:r>
      <w:r w:rsidR="00EE5D4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. Tevens wordt gebruik gemaakt van een </w:t>
      </w:r>
      <w:proofErr w:type="spellStart"/>
      <w:r w:rsidR="00EE5D45" w:rsidRPr="004E7DC7">
        <w:rPr>
          <w:rFonts w:ascii="Verdana" w:eastAsia="Calibri" w:hAnsi="Verdana" w:cs="Calibri"/>
          <w:i/>
          <w:sz w:val="18"/>
          <w:szCs w:val="18"/>
          <w:lang w:val="nl-NL"/>
        </w:rPr>
        <w:t>json</w:t>
      </w:r>
      <w:proofErr w:type="spellEnd"/>
      <w:r w:rsidR="00EE5D45" w:rsidRPr="004E7DC7">
        <w:rPr>
          <w:rFonts w:ascii="Verdana" w:eastAsia="Calibri" w:hAnsi="Verdana" w:cs="Calibri"/>
          <w:i/>
          <w:sz w:val="18"/>
          <w:szCs w:val="18"/>
          <w:lang w:val="nl-NL"/>
        </w:rPr>
        <w:t>-server</w:t>
      </w:r>
      <w:r w:rsidR="00EE5D4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. Met een </w:t>
      </w:r>
      <w:proofErr w:type="spellStart"/>
      <w:r w:rsidR="00EE5D45" w:rsidRPr="004E7DC7">
        <w:rPr>
          <w:rFonts w:ascii="Verdana" w:eastAsia="Calibri" w:hAnsi="Verdana" w:cs="Calibri"/>
          <w:sz w:val="18"/>
          <w:szCs w:val="18"/>
          <w:lang w:val="nl-NL"/>
        </w:rPr>
        <w:t>json</w:t>
      </w:r>
      <w:proofErr w:type="spellEnd"/>
      <w:r w:rsidR="00EE5D4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-server kan je een </w:t>
      </w:r>
      <w:proofErr w:type="spellStart"/>
      <w:r w:rsidR="00EE5D45" w:rsidRPr="004E7DC7">
        <w:rPr>
          <w:rFonts w:ascii="Verdana" w:eastAsia="Calibri" w:hAnsi="Verdana" w:cs="Calibri"/>
          <w:sz w:val="18"/>
          <w:szCs w:val="18"/>
          <w:lang w:val="nl-NL"/>
        </w:rPr>
        <w:t>json</w:t>
      </w:r>
      <w:proofErr w:type="spellEnd"/>
      <w:r w:rsidR="00EE5D4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-file veranderen in een </w:t>
      </w:r>
      <w:proofErr w:type="spellStart"/>
      <w:r w:rsidR="00EE5D45" w:rsidRPr="004E7DC7">
        <w:rPr>
          <w:rFonts w:ascii="Verdana" w:eastAsia="Calibri" w:hAnsi="Verdana" w:cs="Calibri"/>
          <w:sz w:val="18"/>
          <w:szCs w:val="18"/>
          <w:lang w:val="nl-NL"/>
        </w:rPr>
        <w:t>RESTFull</w:t>
      </w:r>
      <w:proofErr w:type="spellEnd"/>
      <w:r w:rsidR="00EE5D4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database.</w:t>
      </w:r>
    </w:p>
    <w:p w14:paraId="65B264BF" w14:textId="77777777" w:rsidR="00B17662" w:rsidRPr="004E7DC7" w:rsidRDefault="00CF73A9" w:rsidP="00CF73A9">
      <w:pPr>
        <w:ind w:firstLine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ab/>
      </w:r>
      <w:r w:rsidR="00CB52A1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 </w:t>
      </w:r>
    </w:p>
    <w:p w14:paraId="07CFF252" w14:textId="77777777" w:rsidR="00CF73A9" w:rsidRPr="004E7DC7" w:rsidRDefault="00CF73A9" w:rsidP="0034239D">
      <w:pPr>
        <w:ind w:left="83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b/>
          <w:sz w:val="18"/>
          <w:szCs w:val="18"/>
          <w:lang w:val="nl-NL"/>
        </w:rPr>
        <w:t>Opdracht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</w:t>
      </w:r>
      <w:r w:rsidR="00AE1968" w:rsidRPr="004E7DC7">
        <w:rPr>
          <w:rFonts w:ascii="Verdana" w:eastAsia="Calibri" w:hAnsi="Verdana" w:cs="Calibri"/>
          <w:sz w:val="18"/>
          <w:szCs w:val="18"/>
          <w:lang w:val="nl-NL"/>
        </w:rPr>
        <w:t>‘</w:t>
      </w:r>
      <w:proofErr w:type="spellStart"/>
      <w:r w:rsidR="0034239D" w:rsidRPr="004E7DC7">
        <w:rPr>
          <w:rFonts w:ascii="Verdana" w:eastAsia="Calibri" w:hAnsi="Verdana" w:cs="Calibri"/>
          <w:sz w:val="18"/>
          <w:szCs w:val="18"/>
          <w:lang w:val="nl-NL"/>
        </w:rPr>
        <w:t>getCity</w:t>
      </w:r>
      <w:proofErr w:type="spellEnd"/>
      <w:r w:rsidR="00AE1968" w:rsidRPr="004E7DC7">
        <w:rPr>
          <w:rFonts w:ascii="Verdana" w:eastAsia="Calibri" w:hAnsi="Verdana" w:cs="Calibri"/>
          <w:sz w:val="18"/>
          <w:szCs w:val="18"/>
          <w:lang w:val="nl-NL"/>
        </w:rPr>
        <w:t>’</w:t>
      </w:r>
      <w:r w:rsidR="0034239D" w:rsidRPr="004E7DC7">
        <w:rPr>
          <w:rFonts w:ascii="Verdana" w:eastAsia="Calibri" w:hAnsi="Verdana" w:cs="Calibri"/>
          <w:sz w:val="18"/>
          <w:szCs w:val="18"/>
          <w:lang w:val="nl-NL"/>
        </w:rPr>
        <w:t xml:space="preserve">,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‘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deleteCity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’ en ‘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updateCity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’ zijn niet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geimplementeerd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in de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cityService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. Maak deze werkend</w:t>
      </w:r>
      <w:r w:rsidR="00CB52A1"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4F8FDBBA" w14:textId="77777777" w:rsidR="00E74312" w:rsidRPr="004E7DC7" w:rsidRDefault="00E74312" w:rsidP="00CF73A9">
      <w:pPr>
        <w:rPr>
          <w:rFonts w:ascii="Verdana" w:eastAsia="Calibri" w:hAnsi="Verdana" w:cs="Calibri"/>
          <w:sz w:val="18"/>
          <w:szCs w:val="18"/>
          <w:lang w:val="nl-NL"/>
        </w:rPr>
      </w:pPr>
    </w:p>
    <w:p w14:paraId="5CED414A" w14:textId="77777777" w:rsidR="00F41D25" w:rsidRPr="004E7DC7" w:rsidRDefault="00F41D25">
      <w:pPr>
        <w:ind w:left="1557"/>
        <w:rPr>
          <w:rFonts w:ascii="Verdana" w:eastAsia="Calibri" w:hAnsi="Verdana" w:cs="Calibri"/>
          <w:sz w:val="18"/>
          <w:szCs w:val="18"/>
          <w:lang w:val="nl-NL"/>
        </w:rPr>
      </w:pPr>
    </w:p>
    <w:p w14:paraId="14EEA21B" w14:textId="77777777" w:rsidR="00E74312" w:rsidRPr="004E7DC7" w:rsidRDefault="00E74312">
      <w:pPr>
        <w:spacing w:before="3" w:line="120" w:lineRule="exact"/>
        <w:rPr>
          <w:rFonts w:ascii="Verdana" w:hAnsi="Verdana"/>
          <w:sz w:val="18"/>
          <w:szCs w:val="18"/>
          <w:lang w:val="nl-NL"/>
        </w:rPr>
      </w:pPr>
    </w:p>
    <w:p w14:paraId="21CDA0B4" w14:textId="77777777" w:rsidR="00E74312" w:rsidRPr="004E7DC7" w:rsidRDefault="00CF73A9">
      <w:pPr>
        <w:spacing w:line="359" w:lineRule="auto"/>
        <w:ind w:left="837" w:right="760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e</w:t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)    Werken met Live </w:t>
      </w:r>
      <w:proofErr w:type="spellStart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API's</w:t>
      </w:r>
      <w:proofErr w:type="spellEnd"/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: gebruik een API naar keuze om live data op te halen. Maak een nieuwe applicatie en gebruik hierin deze data.</w:t>
      </w:r>
    </w:p>
    <w:p w14:paraId="689AEA63" w14:textId="77777777" w:rsidR="00E74312" w:rsidRPr="004E7DC7" w:rsidRDefault="00626577">
      <w:pPr>
        <w:spacing w:before="27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API's</w:t>
      </w:r>
      <w:proofErr w:type="spellEnd"/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zijn bijvoorbeeld beschikbaar op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openweathermap.org/API</w:t>
      </w:r>
      <w:r w:rsidR="00F41D25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of</w:t>
      </w:r>
    </w:p>
    <w:p w14:paraId="1A1EBF5E" w14:textId="77777777" w:rsidR="00E74312" w:rsidRPr="004E7DC7" w:rsidRDefault="00E74312">
      <w:pPr>
        <w:spacing w:before="8" w:line="100" w:lineRule="exact"/>
        <w:rPr>
          <w:rFonts w:ascii="Verdana" w:hAnsi="Verdana"/>
          <w:sz w:val="18"/>
          <w:szCs w:val="18"/>
          <w:lang w:val="nl-NL"/>
        </w:rPr>
      </w:pPr>
    </w:p>
    <w:p w14:paraId="28A0461A" w14:textId="77777777" w:rsidR="00E74312" w:rsidRPr="004E7DC7" w:rsidRDefault="00F25BB2">
      <w:pPr>
        <w:ind w:left="1557"/>
        <w:rPr>
          <w:rFonts w:ascii="Verdana" w:eastAsia="Calibri" w:hAnsi="Verdana" w:cs="Calibri"/>
          <w:sz w:val="18"/>
          <w:szCs w:val="18"/>
          <w:lang w:val="nl-NL"/>
        </w:rPr>
      </w:pPr>
      <w:hyperlink r:id="rId10">
        <w:r w:rsidR="00626577" w:rsidRPr="004E7DC7">
          <w:rPr>
            <w:rFonts w:ascii="Verdana" w:eastAsia="Courier New" w:hAnsi="Verdana" w:cs="Courier New"/>
            <w:sz w:val="18"/>
            <w:szCs w:val="18"/>
            <w:lang w:val="nl-NL"/>
          </w:rPr>
          <w:t>www.omdbapi.com</w:t>
        </w:r>
        <w:r w:rsidR="00626577" w:rsidRPr="004E7DC7">
          <w:rPr>
            <w:rFonts w:ascii="Verdana" w:eastAsia="Calibri" w:hAnsi="Verdana" w:cs="Calibri"/>
            <w:sz w:val="18"/>
            <w:szCs w:val="18"/>
            <w:lang w:val="nl-NL"/>
          </w:rPr>
          <w:t>.</w:t>
        </w:r>
      </w:hyperlink>
    </w:p>
    <w:p w14:paraId="27AE1BD4" w14:textId="77777777" w:rsidR="00E74312" w:rsidRPr="004E7DC7" w:rsidRDefault="00E74312">
      <w:pPr>
        <w:spacing w:before="9" w:line="100" w:lineRule="exact"/>
        <w:rPr>
          <w:rFonts w:ascii="Verdana" w:hAnsi="Verdana"/>
          <w:sz w:val="18"/>
          <w:szCs w:val="18"/>
          <w:lang w:val="nl-NL"/>
        </w:rPr>
      </w:pPr>
    </w:p>
    <w:p w14:paraId="5D6E5953" w14:textId="77777777" w:rsidR="00E74312" w:rsidRPr="004E7DC7" w:rsidRDefault="00626577">
      <w:pPr>
        <w:ind w:left="1197"/>
        <w:rPr>
          <w:rFonts w:ascii="Verdana" w:eastAsia="Courier New" w:hAnsi="Verdana" w:cs="Courier New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Zie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ook de site </w:t>
      </w:r>
      <w:r w:rsidRPr="004E7DC7">
        <w:rPr>
          <w:rFonts w:ascii="Verdana" w:eastAsia="Calibri" w:hAnsi="Verdana" w:cs="Calibri"/>
          <w:color w:val="0000FF"/>
          <w:sz w:val="18"/>
          <w:szCs w:val="18"/>
          <w:u w:val="single" w:color="0000FF"/>
          <w:lang w:val="nl-NL"/>
        </w:rPr>
        <w:t>https://github.com/toddmotto/public</w:t>
      </w:r>
      <w:r w:rsidRPr="004E7DC7">
        <w:rPr>
          <w:rFonts w:ascii="Cambria Math" w:eastAsia="Calibri" w:hAnsi="Cambria Math" w:cs="Cambria Math"/>
          <w:color w:val="0000FF"/>
          <w:sz w:val="18"/>
          <w:szCs w:val="18"/>
          <w:u w:val="single" w:color="0000FF"/>
          <w:lang w:val="nl-NL"/>
        </w:rPr>
        <w:t>‐</w:t>
      </w:r>
      <w:r w:rsidRPr="004E7DC7">
        <w:rPr>
          <w:rFonts w:ascii="Verdana" w:eastAsia="Calibri" w:hAnsi="Verdana" w:cs="Calibri"/>
          <w:color w:val="0000FF"/>
          <w:sz w:val="18"/>
          <w:szCs w:val="18"/>
          <w:u w:val="single" w:color="0000FF"/>
          <w:lang w:val="nl-NL"/>
        </w:rPr>
        <w:t>apis</w:t>
      </w:r>
      <w:r w:rsidRPr="004E7DC7">
        <w:rPr>
          <w:rFonts w:ascii="Verdana" w:eastAsia="Calibri" w:hAnsi="Verdana" w:cs="Calibri"/>
          <w:color w:val="0000FF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 xml:space="preserve">en het bestand </w:t>
      </w:r>
      <w:proofErr w:type="spellStart"/>
      <w:r w:rsidRPr="004E7DC7">
        <w:rPr>
          <w:rFonts w:ascii="Verdana" w:eastAsia="Courier New" w:hAnsi="Verdana" w:cs="Courier New"/>
          <w:color w:val="000000"/>
          <w:sz w:val="18"/>
          <w:szCs w:val="18"/>
          <w:lang w:val="nl-NL"/>
        </w:rPr>
        <w:t>JavaScript</w:t>
      </w:r>
      <w:proofErr w:type="spellEnd"/>
    </w:p>
    <w:p w14:paraId="6D659FAA" w14:textId="77777777" w:rsidR="00E74312" w:rsidRPr="004E7DC7" w:rsidRDefault="00E74312">
      <w:pPr>
        <w:spacing w:before="8" w:line="100" w:lineRule="exact"/>
        <w:rPr>
          <w:rFonts w:ascii="Verdana" w:hAnsi="Verdana"/>
          <w:sz w:val="18"/>
          <w:szCs w:val="18"/>
          <w:lang w:val="nl-NL"/>
        </w:rPr>
      </w:pPr>
    </w:p>
    <w:p w14:paraId="6EAB26C7" w14:textId="33714BFD" w:rsidR="00E74312" w:rsidRPr="004E7DC7" w:rsidRDefault="00626577">
      <w:pPr>
        <w:ind w:left="155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ourier New" w:hAnsi="Verdana" w:cs="Courier New"/>
          <w:sz w:val="18"/>
          <w:szCs w:val="18"/>
          <w:lang w:val="nl-NL"/>
        </w:rPr>
        <w:t>APIs.txt</w:t>
      </w:r>
      <w:r w:rsidR="00F41D25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voor meer API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endpoints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36FBA165" w14:textId="3E514FDD" w:rsidR="00E74312" w:rsidRPr="004E7DC7" w:rsidRDefault="00E74312">
      <w:pPr>
        <w:spacing w:before="9" w:line="100" w:lineRule="exact"/>
        <w:rPr>
          <w:rFonts w:ascii="Verdana" w:hAnsi="Verdana"/>
          <w:sz w:val="18"/>
          <w:szCs w:val="18"/>
          <w:lang w:val="nl-NL"/>
        </w:rPr>
      </w:pPr>
    </w:p>
    <w:p w14:paraId="6E6B7854" w14:textId="34C2B285" w:rsidR="00E74312" w:rsidRPr="004E7DC7" w:rsidRDefault="00626577">
      <w:pPr>
        <w:spacing w:line="240" w:lineRule="exact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210-services-live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2BF42A26" w14:textId="73371B0D" w:rsidR="00E74312" w:rsidRPr="004E7DC7" w:rsidRDefault="00E74312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5101C28E" w14:textId="2415B9AF" w:rsidR="00E74312" w:rsidRPr="004E7DC7" w:rsidRDefault="00F25BB2">
      <w:pPr>
        <w:spacing w:line="200" w:lineRule="exact"/>
        <w:rPr>
          <w:rFonts w:ascii="Verdana" w:hAnsi="Verdana"/>
          <w:sz w:val="18"/>
          <w:szCs w:val="18"/>
          <w:lang w:val="nl-NL"/>
        </w:rPr>
      </w:pPr>
      <w:r>
        <w:pict w14:anchorId="3F13C6A0">
          <v:group id="_x0000_s1026" alt="" style="position:absolute;margin-left:62.6pt;margin-top:372.25pt;width:465.7pt;height:27.4pt;z-index:-251656704;mso-position-horizontal-relative:page;mso-position-vertical-relative:page" coordorigin="1296,6777" coordsize="9314,548">
            <v:shape id="_x0000_s1027" alt="" style="position:absolute;left:1387;top:6868;width:9132;height:366" coordorigin="1387,6868" coordsize="9132,366" path="m1387,7234r9132,l10519,6868r-9132,l1387,7234xe" fillcolor="#deeaf6" stroked="f">
              <v:path arrowok="t"/>
            </v:shape>
            <v:shape id="_x0000_s1028" alt="" style="position:absolute;left:1327;top:6838;width:9252;height:0" coordorigin="1327,6838" coordsize="9252,0" path="m1327,6838r9252,e" filled="f" strokecolor="#deeaf6" strokeweight="3.1pt">
              <v:path arrowok="t"/>
            </v:shape>
            <v:shape id="_x0000_s1029" alt="" style="position:absolute;left:1327;top:7264;width:9252;height:0" coordorigin="1327,7264" coordsize="9252,0" path="m1327,7264r9252,e" filled="f" strokecolor="#deeaf6" strokeweight="3.1pt">
              <v:path arrowok="t"/>
            </v:shape>
            <v:shape id="_x0000_s1030" alt="" style="position:absolute;left:1357;top:6808;width:0;height:486" coordorigin="1357,6808" coordsize="0,486" path="m1357,6808r,486e" filled="f" strokecolor="#deeaf6" strokeweight="3.1pt">
              <v:path arrowok="t"/>
            </v:shape>
            <v:shape id="_x0000_s1031" alt="" style="position:absolute;left:10549;top:6808;width:0;height:486" coordorigin="10549,6808" coordsize="0,486" path="m10549,6808r,486e" filled="f" strokecolor="#deeaf6" strokeweight="3.1pt">
              <v:path arrowok="t"/>
            </v:shape>
            <w10:wrap anchorx="page" anchory="page"/>
          </v:group>
        </w:pict>
      </w:r>
    </w:p>
    <w:p w14:paraId="4B9197C1" w14:textId="0CD285E1" w:rsidR="00E74312" w:rsidRPr="004E7DC7" w:rsidRDefault="00626577">
      <w:pPr>
        <w:spacing w:before="16"/>
        <w:ind w:left="11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06  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 APPLICATIES  MET  MEERDERE  COMPONENTEN</w:t>
      </w:r>
    </w:p>
    <w:p w14:paraId="2B779C9C" w14:textId="344FE37C" w:rsidR="00E74312" w:rsidRPr="004E7DC7" w:rsidRDefault="00E74312">
      <w:pPr>
        <w:spacing w:before="5" w:line="260" w:lineRule="exact"/>
        <w:rPr>
          <w:rFonts w:ascii="Verdana" w:hAnsi="Verdana"/>
          <w:sz w:val="18"/>
          <w:szCs w:val="18"/>
          <w:lang w:val="nl-NL"/>
        </w:rPr>
      </w:pPr>
    </w:p>
    <w:p w14:paraId="26BFC9D1" w14:textId="440FCED2" w:rsidR="00E74312" w:rsidRPr="004E7DC7" w:rsidRDefault="00626577">
      <w:pPr>
        <w:spacing w:before="16"/>
        <w:ind w:left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a)    Maak een nieuwe applicatie, of ga uit van je applicatie uit de eerdere oefeningen.</w:t>
      </w:r>
    </w:p>
    <w:p w14:paraId="26AE12CC" w14:textId="6BC43503" w:rsidR="00E74312" w:rsidRPr="004E7DC7" w:rsidRDefault="00E74312">
      <w:pPr>
        <w:spacing w:before="3" w:line="120" w:lineRule="exact"/>
        <w:rPr>
          <w:rFonts w:ascii="Verdana" w:hAnsi="Verdana"/>
          <w:sz w:val="18"/>
          <w:szCs w:val="18"/>
          <w:lang w:val="nl-NL"/>
        </w:rPr>
      </w:pPr>
    </w:p>
    <w:p w14:paraId="7F13D49A" w14:textId="77777777" w:rsidR="00E74312" w:rsidRPr="004E7DC7" w:rsidRDefault="00626577">
      <w:pPr>
        <w:ind w:left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b)    Voeg een detail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component toe. De details worden getoond na een muisklik op de hoofdcomponent.</w:t>
      </w:r>
    </w:p>
    <w:p w14:paraId="36D01680" w14:textId="77777777" w:rsidR="00E74312" w:rsidRPr="004E7DC7" w:rsidRDefault="00E74312">
      <w:pPr>
        <w:spacing w:before="2" w:line="120" w:lineRule="exact"/>
        <w:rPr>
          <w:rFonts w:ascii="Verdana" w:hAnsi="Verdana"/>
          <w:sz w:val="18"/>
          <w:szCs w:val="18"/>
          <w:lang w:val="nl-NL"/>
        </w:rPr>
      </w:pPr>
    </w:p>
    <w:p w14:paraId="67FBFE65" w14:textId="77777777" w:rsidR="00E74312" w:rsidRPr="004E7DC7" w:rsidRDefault="00626577">
      <w:pPr>
        <w:tabs>
          <w:tab w:val="left" w:pos="1540"/>
        </w:tabs>
        <w:spacing w:line="345" w:lineRule="auto"/>
        <w:ind w:left="1557" w:right="306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Volg het stappenplan (4 stappen) uit de presentatie, waarin de component wordt gemaakt, ingesloten in de hoofdcomponent en op de juiste wijze in HTML wordt aangeroepen.</w:t>
      </w:r>
    </w:p>
    <w:p w14:paraId="495B56FC" w14:textId="77777777" w:rsidR="00E74312" w:rsidRPr="004E7DC7" w:rsidRDefault="00626577">
      <w:pPr>
        <w:tabs>
          <w:tab w:val="left" w:pos="1540"/>
        </w:tabs>
        <w:spacing w:before="34" w:line="351" w:lineRule="auto"/>
        <w:ind w:left="1557" w:right="394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OF: gebruik de CLI om nieuwe component te genereren. Gebruik de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selector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om hem in te voegen in de HTML van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AppComponent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(bijvoorbeeld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&lt;mijn-nieuwe- component&gt;&lt;/mijn-nieuwe-component&gt;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).</w:t>
      </w:r>
    </w:p>
    <w:p w14:paraId="5024E9C5" w14:textId="77777777" w:rsidR="00E74312" w:rsidRPr="004E7DC7" w:rsidRDefault="00626577">
      <w:pPr>
        <w:spacing w:before="13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 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300-components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33291DCF" w14:textId="77777777" w:rsidR="00E74312" w:rsidRPr="004E7DC7" w:rsidRDefault="00E74312">
      <w:pPr>
        <w:spacing w:before="9" w:line="100" w:lineRule="exact"/>
        <w:rPr>
          <w:rFonts w:ascii="Verdana" w:hAnsi="Verdana"/>
          <w:sz w:val="18"/>
          <w:szCs w:val="18"/>
          <w:lang w:val="nl-NL"/>
        </w:rPr>
      </w:pPr>
    </w:p>
    <w:p w14:paraId="4B694F9C" w14:textId="77777777" w:rsidR="00E74312" w:rsidRPr="004E7DC7" w:rsidRDefault="00626577">
      <w:pPr>
        <w:tabs>
          <w:tab w:val="left" w:pos="820"/>
        </w:tabs>
        <w:spacing w:line="346" w:lineRule="auto"/>
        <w:ind w:left="837" w:right="943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c)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ab/>
        <w:t xml:space="preserve">Gebruik de annotatie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@</w:t>
      </w: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Input(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>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om data vanuit de hoofdcomponent door te geven aan de detailcomponent.</w:t>
      </w:r>
    </w:p>
    <w:p w14:paraId="22200378" w14:textId="77777777" w:rsidR="00E74312" w:rsidRPr="004E7DC7" w:rsidRDefault="00626577">
      <w:pPr>
        <w:tabs>
          <w:tab w:val="left" w:pos="1540"/>
        </w:tabs>
        <w:spacing w:before="33" w:line="350" w:lineRule="auto"/>
        <w:ind w:left="1557" w:right="93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Zorg er voor dat een object wordt doorgegeven aan de detailcomponent. Gebruik hiervoor de notatie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[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objName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>]="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objData"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in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de template van de hoofdcomponent.</w:t>
      </w:r>
    </w:p>
    <w:p w14:paraId="4131C65F" w14:textId="77777777" w:rsidR="00E74312" w:rsidRPr="004E7DC7" w:rsidRDefault="00626577">
      <w:pPr>
        <w:spacing w:before="10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Toon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de inhoud van het object in de detailcomponent.</w:t>
      </w:r>
    </w:p>
    <w:p w14:paraId="2D93F1B2" w14:textId="77777777" w:rsidR="00E74312" w:rsidRPr="004E7DC7" w:rsidRDefault="00E74312">
      <w:pPr>
        <w:spacing w:before="7" w:line="100" w:lineRule="exact"/>
        <w:rPr>
          <w:rFonts w:ascii="Verdana" w:hAnsi="Verdana"/>
          <w:sz w:val="18"/>
          <w:szCs w:val="18"/>
          <w:lang w:val="nl-NL"/>
        </w:rPr>
      </w:pPr>
    </w:p>
    <w:p w14:paraId="1FAC0292" w14:textId="6B61FCD2" w:rsidR="00E74312" w:rsidRPr="004E7DC7" w:rsidRDefault="00626577" w:rsidP="00AF5872">
      <w:pPr>
        <w:pStyle w:val="ListParagraph"/>
        <w:numPr>
          <w:ilvl w:val="0"/>
          <w:numId w:val="3"/>
        </w:numPr>
        <w:rPr>
          <w:rFonts w:ascii="Verdana" w:eastAsia="Calibri" w:hAnsi="Verdana" w:cs="Calibri"/>
          <w:color w:val="000000"/>
          <w:sz w:val="18"/>
          <w:szCs w:val="18"/>
          <w:lang w:val="nl-NL"/>
        </w:rPr>
      </w:pP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Codevoorbeeld:  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301</w:t>
      </w:r>
      <w:proofErr w:type="gramEnd"/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-components-inputs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3ADA7FB4" w14:textId="653D33CE" w:rsidR="00AF5872" w:rsidRPr="004E7DC7" w:rsidRDefault="00AF5872" w:rsidP="00AF5872">
      <w:pPr>
        <w:pStyle w:val="ListParagraph"/>
        <w:numPr>
          <w:ilvl w:val="0"/>
          <w:numId w:val="3"/>
        </w:numPr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Maak ook een </w:t>
      </w:r>
      <w:proofErr w:type="spellStart"/>
      <w:r w:rsidR="002333F7" w:rsidRPr="004E7DC7">
        <w:rPr>
          <w:rFonts w:ascii="Verdana" w:eastAsia="Calibri" w:hAnsi="Verdana" w:cs="Calibri"/>
          <w:sz w:val="18"/>
          <w:szCs w:val="18"/>
          <w:lang w:val="nl-NL"/>
        </w:rPr>
        <w:t>CityListComponent</w:t>
      </w:r>
      <w:proofErr w:type="spellEnd"/>
      <w:r w:rsidR="002333F7" w:rsidRPr="004E7DC7">
        <w:rPr>
          <w:rFonts w:ascii="Verdana" w:eastAsia="Calibri" w:hAnsi="Verdana" w:cs="Calibri"/>
          <w:sz w:val="18"/>
          <w:szCs w:val="18"/>
          <w:lang w:val="nl-NL"/>
        </w:rPr>
        <w:t>. Geef de data</w:t>
      </w:r>
      <w:r w:rsidR="007658A0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(lijst)</w:t>
      </w:r>
      <w:r w:rsidR="002333F7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door via @Input</w:t>
      </w:r>
      <w:r w:rsidR="00EB0C80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aan dit component.</w:t>
      </w:r>
    </w:p>
    <w:p w14:paraId="24EB6AC4" w14:textId="77777777" w:rsidR="00E74312" w:rsidRPr="004E7DC7" w:rsidRDefault="00E74312">
      <w:pPr>
        <w:spacing w:before="9" w:line="100" w:lineRule="exact"/>
        <w:rPr>
          <w:rFonts w:ascii="Verdana" w:hAnsi="Verdana"/>
          <w:sz w:val="18"/>
          <w:szCs w:val="18"/>
          <w:lang w:val="nl-NL"/>
        </w:rPr>
      </w:pPr>
    </w:p>
    <w:p w14:paraId="766B9EDE" w14:textId="77777777" w:rsidR="00E74312" w:rsidRPr="004E7DC7" w:rsidRDefault="00626577">
      <w:pPr>
        <w:spacing w:line="353" w:lineRule="auto"/>
        <w:ind w:left="837" w:right="88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d)    Gebruik de annotatie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@</w:t>
      </w: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Output(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>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om events vanuit de detailcomponent door te geven aan de hoofdcomponent. Denk bijvoorbeeld aan het doorgeven van een rating (zoals in het voorbeeld), of iets anders.</w:t>
      </w:r>
    </w:p>
    <w:p w14:paraId="19BA974C" w14:textId="77777777" w:rsidR="00E74312" w:rsidRPr="004E7DC7" w:rsidRDefault="00626577">
      <w:pPr>
        <w:spacing w:before="32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 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302-components-outputs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264B00C6" w14:textId="77777777" w:rsidR="00E74312" w:rsidRPr="004E7DC7" w:rsidRDefault="00E74312">
      <w:pPr>
        <w:spacing w:before="4" w:line="100" w:lineRule="exact"/>
        <w:rPr>
          <w:rFonts w:ascii="Verdana" w:hAnsi="Verdana"/>
          <w:sz w:val="18"/>
          <w:szCs w:val="18"/>
          <w:lang w:val="nl-NL"/>
        </w:rPr>
      </w:pPr>
    </w:p>
    <w:p w14:paraId="26696E51" w14:textId="77777777" w:rsidR="00E74312" w:rsidRPr="004E7DC7" w:rsidRDefault="00626577">
      <w:pPr>
        <w:ind w:left="47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e)    </w:t>
      </w:r>
      <w:r w:rsidR="00D820BB" w:rsidRPr="004E7DC7">
        <w:rPr>
          <w:rFonts w:ascii="Verdana" w:eastAsia="Calibri" w:hAnsi="Verdana" w:cs="Calibri"/>
          <w:b/>
          <w:sz w:val="18"/>
          <w:szCs w:val="18"/>
          <w:lang w:val="nl-NL"/>
        </w:rPr>
        <w:t>Advanced:</w:t>
      </w:r>
      <w:r w:rsidR="00D820BB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Complete applicatie: maak een eenvoudige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eCommerce</w:t>
      </w:r>
      <w:proofErr w:type="spellEnd"/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applicatie met de volgende onderdelen:</w:t>
      </w:r>
    </w:p>
    <w:p w14:paraId="35B9F0B8" w14:textId="77777777" w:rsidR="00E74312" w:rsidRPr="004E7DC7" w:rsidRDefault="00E74312">
      <w:pPr>
        <w:spacing w:before="2" w:line="120" w:lineRule="exact"/>
        <w:rPr>
          <w:rFonts w:ascii="Verdana" w:hAnsi="Verdana"/>
          <w:sz w:val="18"/>
          <w:szCs w:val="18"/>
          <w:lang w:val="nl-NL"/>
        </w:rPr>
      </w:pPr>
    </w:p>
    <w:p w14:paraId="39548DC6" w14:textId="12D340A7" w:rsidR="00E74312" w:rsidRPr="004E7DC7" w:rsidRDefault="00626577">
      <w:pPr>
        <w:tabs>
          <w:tab w:val="left" w:pos="1540"/>
        </w:tabs>
        <w:spacing w:line="345" w:lineRule="auto"/>
        <w:ind w:left="1557" w:right="189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lastRenderedPageBreak/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Een Store. Schrijf een service voor de store die een 4 of 5 producten levert (dit mag statische data zijn).</w:t>
      </w:r>
    </w:p>
    <w:p w14:paraId="7BCFB0FB" w14:textId="689F04E9" w:rsidR="00BE5DF9" w:rsidRPr="004E7DC7" w:rsidRDefault="00626577" w:rsidP="00D820BB">
      <w:pPr>
        <w:spacing w:before="34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Een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Detailcomponent. Bij klikken op een product worden details over het product getoond.</w:t>
      </w:r>
    </w:p>
    <w:p w14:paraId="69C57508" w14:textId="76D94E66" w:rsidR="00BE5DF9" w:rsidRPr="004E7DC7" w:rsidRDefault="00BE5DF9" w:rsidP="00D820BB">
      <w:pPr>
        <w:spacing w:before="34"/>
        <w:ind w:left="1197"/>
        <w:rPr>
          <w:rFonts w:ascii="Verdana" w:hAnsi="Verdana"/>
          <w:noProof/>
          <w:sz w:val="18"/>
          <w:szCs w:val="18"/>
          <w:lang w:val="nl-NL"/>
        </w:rPr>
      </w:pPr>
    </w:p>
    <w:p w14:paraId="5727AAD1" w14:textId="4D7C2855" w:rsidR="00E74312" w:rsidRPr="004E7DC7" w:rsidRDefault="00D820BB" w:rsidP="00D820BB">
      <w:pPr>
        <w:spacing w:before="34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hAnsi="Verdana"/>
          <w:noProof/>
          <w:sz w:val="18"/>
          <w:szCs w:val="18"/>
          <w:lang w:val="nl-NL"/>
        </w:rPr>
        <w:t xml:space="preserve"> </w:t>
      </w:r>
      <w:proofErr w:type="gramStart"/>
      <w:r w:rsidR="00626577"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="00626577"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="00626577" w:rsidRPr="004E7DC7">
        <w:rPr>
          <w:rFonts w:ascii="Verdana" w:eastAsia="Calibri" w:hAnsi="Verdana" w:cs="Calibri"/>
          <w:sz w:val="18"/>
          <w:szCs w:val="18"/>
          <w:lang w:val="nl-NL"/>
        </w:rPr>
        <w:t>Een Shopping Cart. De user kan het product in een winkelmandje plaatsen. De inhoud van het winkelmandje is steeds zichtbaar in de hoofdcomponent.</w:t>
      </w:r>
    </w:p>
    <w:p w14:paraId="27D0F7E2" w14:textId="03B26AAC" w:rsidR="00E74312" w:rsidRPr="004E7DC7" w:rsidRDefault="00626577">
      <w:pPr>
        <w:tabs>
          <w:tab w:val="left" w:pos="1540"/>
        </w:tabs>
        <w:spacing w:before="34" w:line="345" w:lineRule="auto"/>
        <w:ind w:left="1557" w:right="210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Een "Order"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knop. Als hierop wordt geklikt, wordt de inhoud van het winkelmandje getoond en het totaalbedrag berekend.</w:t>
      </w:r>
    </w:p>
    <w:p w14:paraId="16C2586B" w14:textId="020A74BC" w:rsidR="00E74312" w:rsidRPr="004E7DC7" w:rsidRDefault="00626577">
      <w:pPr>
        <w:spacing w:before="40" w:line="240" w:lineRule="exact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 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303-pubsub-ordercomponent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38C6C701" w14:textId="26624EBD" w:rsidR="00E74312" w:rsidRPr="004E7DC7" w:rsidRDefault="00E74312">
      <w:pPr>
        <w:spacing w:before="4" w:line="160" w:lineRule="exact"/>
        <w:rPr>
          <w:rFonts w:ascii="Verdana" w:hAnsi="Verdana"/>
          <w:sz w:val="18"/>
          <w:szCs w:val="18"/>
          <w:lang w:val="nl-NL"/>
        </w:rPr>
      </w:pPr>
    </w:p>
    <w:p w14:paraId="3CCD4BCD" w14:textId="61914BCE" w:rsidR="00E74312" w:rsidRPr="004E7DC7" w:rsidRDefault="004E7DC7">
      <w:pPr>
        <w:spacing w:line="200" w:lineRule="exact"/>
        <w:rPr>
          <w:rFonts w:ascii="Verdana" w:hAnsi="Verdana"/>
          <w:sz w:val="18"/>
          <w:szCs w:val="18"/>
          <w:lang w:val="nl-NL"/>
        </w:rPr>
      </w:pPr>
      <w:r w:rsidRPr="004E7DC7">
        <w:rPr>
          <w:rFonts w:ascii="Verdana" w:hAnsi="Verdana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70016" behindDoc="1" locked="0" layoutInCell="1" allowOverlap="1" wp14:anchorId="35C99C62" wp14:editId="5BFCA33F">
                <wp:simplePos x="0" y="0"/>
                <wp:positionH relativeFrom="page">
                  <wp:posOffset>792903</wp:posOffset>
                </wp:positionH>
                <wp:positionV relativeFrom="page">
                  <wp:posOffset>2766272</wp:posOffset>
                </wp:positionV>
                <wp:extent cx="5914390" cy="347980"/>
                <wp:effectExtent l="0" t="0" r="3810" b="7620"/>
                <wp:wrapNone/>
                <wp:docPr id="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4390" cy="347980"/>
                          <a:chOff x="1296" y="3424"/>
                          <a:chExt cx="9314" cy="548"/>
                        </a:xfrm>
                      </wpg:grpSpPr>
                      <wps:wsp>
                        <wps:cNvPr id="63" name="Freeform 3"/>
                        <wps:cNvSpPr>
                          <a:spLocks/>
                        </wps:cNvSpPr>
                        <wps:spPr bwMode="auto">
                          <a:xfrm>
                            <a:off x="1387" y="3515"/>
                            <a:ext cx="9132" cy="366"/>
                          </a:xfrm>
                          <a:custGeom>
                            <a:avLst/>
                            <a:gdLst>
                              <a:gd name="T0" fmla="+- 0 1387 1387"/>
                              <a:gd name="T1" fmla="*/ T0 w 9132"/>
                              <a:gd name="T2" fmla="+- 0 3881 3515"/>
                              <a:gd name="T3" fmla="*/ 3881 h 366"/>
                              <a:gd name="T4" fmla="+- 0 10519 1387"/>
                              <a:gd name="T5" fmla="*/ T4 w 9132"/>
                              <a:gd name="T6" fmla="+- 0 3881 3515"/>
                              <a:gd name="T7" fmla="*/ 3881 h 366"/>
                              <a:gd name="T8" fmla="+- 0 10519 1387"/>
                              <a:gd name="T9" fmla="*/ T8 w 9132"/>
                              <a:gd name="T10" fmla="+- 0 3515 3515"/>
                              <a:gd name="T11" fmla="*/ 3515 h 366"/>
                              <a:gd name="T12" fmla="+- 0 1387 1387"/>
                              <a:gd name="T13" fmla="*/ T12 w 9132"/>
                              <a:gd name="T14" fmla="+- 0 3515 3515"/>
                              <a:gd name="T15" fmla="*/ 3515 h 366"/>
                              <a:gd name="T16" fmla="+- 0 1387 1387"/>
                              <a:gd name="T17" fmla="*/ T16 w 9132"/>
                              <a:gd name="T18" fmla="+- 0 3881 3515"/>
                              <a:gd name="T19" fmla="*/ 3881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32" h="366">
                                <a:moveTo>
                                  <a:pt x="0" y="366"/>
                                </a:moveTo>
                                <a:lnTo>
                                  <a:pt x="9132" y="366"/>
                                </a:lnTo>
                                <a:lnTo>
                                  <a:pt x="9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4"/>
                        <wps:cNvSpPr>
                          <a:spLocks/>
                        </wps:cNvSpPr>
                        <wps:spPr bwMode="auto">
                          <a:xfrm>
                            <a:off x="1327" y="3485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5"/>
                        <wps:cNvSpPr>
                          <a:spLocks/>
                        </wps:cNvSpPr>
                        <wps:spPr bwMode="auto">
                          <a:xfrm>
                            <a:off x="1327" y="3911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"/>
                        <wps:cNvSpPr>
                          <a:spLocks/>
                        </wps:cNvSpPr>
                        <wps:spPr bwMode="auto">
                          <a:xfrm>
                            <a:off x="1357" y="3455"/>
                            <a:ext cx="0" cy="486"/>
                          </a:xfrm>
                          <a:custGeom>
                            <a:avLst/>
                            <a:gdLst>
                              <a:gd name="T0" fmla="+- 0 3455 3455"/>
                              <a:gd name="T1" fmla="*/ 3455 h 486"/>
                              <a:gd name="T2" fmla="+- 0 3941 3455"/>
                              <a:gd name="T3" fmla="*/ 3941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7"/>
                        <wps:cNvSpPr>
                          <a:spLocks/>
                        </wps:cNvSpPr>
                        <wps:spPr bwMode="auto">
                          <a:xfrm>
                            <a:off x="10549" y="3455"/>
                            <a:ext cx="0" cy="486"/>
                          </a:xfrm>
                          <a:custGeom>
                            <a:avLst/>
                            <a:gdLst>
                              <a:gd name="T0" fmla="+- 0 3455 3455"/>
                              <a:gd name="T1" fmla="*/ 3455 h 486"/>
                              <a:gd name="T2" fmla="+- 0 3941 3455"/>
                              <a:gd name="T3" fmla="*/ 3941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216F13" id="Group 2" o:spid="_x0000_s1026" style="position:absolute;margin-left:62.45pt;margin-top:217.8pt;width:465.7pt;height:27.4pt;z-index:-251646464;mso-position-horizontal-relative:page;mso-position-vertical-relative:page" coordorigin="1296,3424" coordsize="9314,5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">
                <v:shape id="Freeform 3" o:spid="_x0000_s1027" style="position:absolute;left:1387;top:3515;width:9132;height:366;visibility:visible;mso-wrap-style:square;v-text-anchor:top" coordsize="9132,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" path="m,366r9132,l9132,,,,,366xe" fillcolor="#deeaf6" stroked="f">
                  <v:path arrowok="t" o:connecttype="custom" o:connectlocs="0,3881;9132,3881;9132,3515;0,3515;0,3881" o:connectangles="0,0,0,0,0"/>
                </v:shape>
                <v:shape id="Freeform 4" o:spid="_x0000_s1028" style="position:absolute;left:1327;top:3485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" path="m,l9252,e" filled="f" strokecolor="#deeaf6" strokeweight="3.1pt">
                  <v:path arrowok="t" o:connecttype="custom" o:connectlocs="0,0;9252,0" o:connectangles="0,0"/>
                </v:shape>
                <v:shape id="Freeform 5" o:spid="_x0000_s1029" style="position:absolute;left:1327;top:3911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" path="m,l9252,e" filled="f" strokecolor="#deeaf6" strokeweight="3.1pt">
                  <v:path arrowok="t" o:connecttype="custom" o:connectlocs="0,0;9252,0" o:connectangles="0,0"/>
                </v:shape>
                <v:shape id="Freeform 6" o:spid="_x0000_s1030" style="position:absolute;left:1357;top:3455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" path="m,l,486e" filled="f" strokecolor="#deeaf6" strokeweight="3.1pt">
                  <v:path arrowok="t" o:connecttype="custom" o:connectlocs="0,3455;0,3941" o:connectangles="0,0"/>
                </v:shape>
                <v:shape id="Freeform 7" o:spid="_x0000_s1031" style="position:absolute;left:10549;top:3455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" path="m,l,486e" filled="f" strokecolor="#deeaf6" strokeweight="3.1pt">
                  <v:path arrowok="t" o:connecttype="custom" o:connectlocs="0,3455;0,3941" o:connectangles="0,0"/>
                </v:shape>
                <w10:wrap anchorx="page" anchory="page"/>
              </v:group>
            </w:pict>
          </mc:Fallback>
        </mc:AlternateContent>
      </w:r>
    </w:p>
    <w:p w14:paraId="2AE1DA88" w14:textId="78C72735" w:rsidR="00E74312" w:rsidRPr="004E7DC7" w:rsidRDefault="00626577">
      <w:pPr>
        <w:spacing w:before="16"/>
        <w:ind w:left="11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07  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 ROUTING</w:t>
      </w:r>
    </w:p>
    <w:p w14:paraId="35894BD4" w14:textId="521A03D2" w:rsidR="00E74312" w:rsidRPr="004E7DC7" w:rsidRDefault="00E74312">
      <w:pPr>
        <w:spacing w:before="5" w:line="260" w:lineRule="exact"/>
        <w:rPr>
          <w:rFonts w:ascii="Verdana" w:hAnsi="Verdana"/>
          <w:sz w:val="18"/>
          <w:szCs w:val="18"/>
          <w:lang w:val="nl-NL"/>
        </w:rPr>
      </w:pPr>
    </w:p>
    <w:p w14:paraId="6F2ED53C" w14:textId="1B2CD63A" w:rsidR="00E74312" w:rsidRPr="004E7DC7" w:rsidRDefault="00626577">
      <w:pPr>
        <w:tabs>
          <w:tab w:val="left" w:pos="820"/>
        </w:tabs>
        <w:spacing w:before="16" w:line="359" w:lineRule="auto"/>
        <w:ind w:left="837" w:right="253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a)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ab/>
        <w:t>Maak je applicatie uit de vorige oefeningen geschikt voor routing, of begin een nieuwe applicatie. De eisen zijn de volgende:</w:t>
      </w:r>
    </w:p>
    <w:p w14:paraId="72B75B1A" w14:textId="77777777" w:rsidR="00E74312" w:rsidRPr="004E7DC7" w:rsidRDefault="00626577">
      <w:pPr>
        <w:tabs>
          <w:tab w:val="left" w:pos="1540"/>
        </w:tabs>
        <w:spacing w:before="23" w:line="345" w:lineRule="auto"/>
        <w:ind w:left="1557" w:right="98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Zorg er voor dat de applicatie een 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rootComponent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heeft, waarin het "hoofdmenu" met opties wordt getoond.</w:t>
      </w:r>
    </w:p>
    <w:p w14:paraId="7F2EDB78" w14:textId="77777777" w:rsidR="00E74312" w:rsidRPr="004E7DC7" w:rsidRDefault="00626577">
      <w:pPr>
        <w:tabs>
          <w:tab w:val="left" w:pos="1540"/>
        </w:tabs>
        <w:spacing w:before="34" w:line="345" w:lineRule="auto"/>
        <w:ind w:left="1557" w:right="120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Zorg er voor dat verschillende componenten worden geladen als een keuze wordt gemaakt in het hoofdmenu.</w:t>
      </w:r>
    </w:p>
    <w:p w14:paraId="43A68181" w14:textId="037B8F15" w:rsidR="00E74312" w:rsidRPr="004E7DC7" w:rsidRDefault="00626577">
      <w:pPr>
        <w:spacing w:before="38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="00485978" w:rsidRPr="004E7DC7">
        <w:rPr>
          <w:rFonts w:ascii="Verdana" w:eastAsia="Courier New" w:hAnsi="Verdana" w:cs="Courier New"/>
          <w:b/>
          <w:sz w:val="18"/>
          <w:szCs w:val="18"/>
          <w:lang w:val="nl-NL"/>
        </w:rPr>
        <w:t>Gebruik</w:t>
      </w:r>
      <w:proofErr w:type="gramEnd"/>
      <w:r w:rsidR="00485978" w:rsidRPr="004E7DC7">
        <w:rPr>
          <w:rFonts w:ascii="Verdana" w:eastAsia="Courier New" w:hAnsi="Verdana" w:cs="Courier New"/>
          <w:b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b/>
          <w:sz w:val="18"/>
          <w:szCs w:val="18"/>
          <w:lang w:val="nl-NL"/>
        </w:rPr>
        <w:t>Codevoorbeeld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 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400-router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65C315E4" w14:textId="77777777" w:rsidR="00E74312" w:rsidRPr="004E7DC7" w:rsidRDefault="00E74312">
      <w:pPr>
        <w:spacing w:before="4" w:line="100" w:lineRule="exact"/>
        <w:rPr>
          <w:rFonts w:ascii="Verdana" w:hAnsi="Verdana"/>
          <w:sz w:val="18"/>
          <w:szCs w:val="18"/>
          <w:lang w:val="nl-NL"/>
        </w:rPr>
      </w:pPr>
    </w:p>
    <w:p w14:paraId="082BB87A" w14:textId="44F2CB74" w:rsidR="00E74312" w:rsidRPr="004E7DC7" w:rsidRDefault="00626577">
      <w:pPr>
        <w:spacing w:line="364" w:lineRule="auto"/>
        <w:ind w:left="837" w:right="338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b)    Optioneel: maak een geheel nieuwe applicatie via de CLI en stel direct in dat deze applicatie routing gebruikt. De syntaxis hiervoor is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ng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new &lt;applicatie&gt;</w:t>
      </w:r>
    </w:p>
    <w:p w14:paraId="1050E256" w14:textId="550522BD" w:rsidR="00E74312" w:rsidRPr="004E7DC7" w:rsidRDefault="00626577">
      <w:pPr>
        <w:tabs>
          <w:tab w:val="left" w:pos="1540"/>
        </w:tabs>
        <w:spacing w:line="352" w:lineRule="auto"/>
        <w:ind w:left="1557" w:right="318" w:hanging="360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o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ab/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Bekijk hoe de CLI een 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app-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routing.module.ts</w:t>
      </w:r>
      <w:proofErr w:type="spellEnd"/>
      <w:r w:rsidR="007934C3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heeft gegenereerd en wat de syntaxis hierbij is. Bekijk ook hoe deze wordt gebruikt in de hoof</w:t>
      </w:r>
      <w:r w:rsidR="00A56405" w:rsidRPr="004E7DC7">
        <w:rPr>
          <w:rFonts w:ascii="Verdana" w:eastAsia="Calibri" w:hAnsi="Verdana" w:cs="Calibri"/>
          <w:sz w:val="18"/>
          <w:szCs w:val="18"/>
          <w:lang w:val="nl-NL"/>
        </w:rPr>
        <w:t>d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module </w:t>
      </w:r>
      <w:proofErr w:type="spellStart"/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app.module</w:t>
      </w:r>
      <w:proofErr w:type="gram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>.ts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6E3185EB" w14:textId="77777777" w:rsidR="00E74312" w:rsidRPr="004E7DC7" w:rsidRDefault="00626577">
      <w:pPr>
        <w:tabs>
          <w:tab w:val="left" w:pos="820"/>
        </w:tabs>
        <w:spacing w:line="360" w:lineRule="auto"/>
        <w:ind w:left="837" w:right="148" w:hanging="36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c)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ab/>
        <w:t>Maak je applicatie geschikt voor het werken met route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parameters. Denk bijvoorbeeld aan het maken van een detailroute voor een bepaald product in je applicatie. Denk aan:</w:t>
      </w:r>
    </w:p>
    <w:p w14:paraId="7CEB81D4" w14:textId="77777777" w:rsidR="00E74312" w:rsidRPr="004E7DC7" w:rsidRDefault="00626577">
      <w:pPr>
        <w:spacing w:before="26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het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uitbreiden van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app.routes.ts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met parameters;</w:t>
      </w:r>
    </w:p>
    <w:p w14:paraId="71E08CC9" w14:textId="77777777" w:rsidR="00E74312" w:rsidRPr="004E7DC7" w:rsidRDefault="00E74312">
      <w:pPr>
        <w:spacing w:before="8" w:line="100" w:lineRule="exact"/>
        <w:rPr>
          <w:rFonts w:ascii="Verdana" w:hAnsi="Verdana"/>
          <w:sz w:val="18"/>
          <w:szCs w:val="18"/>
          <w:lang w:val="nl-NL"/>
        </w:rPr>
      </w:pPr>
    </w:p>
    <w:p w14:paraId="4E85F514" w14:textId="325762A1" w:rsidR="00E74312" w:rsidRPr="004E7DC7" w:rsidRDefault="00626577" w:rsidP="006D0080">
      <w:pPr>
        <w:pStyle w:val="ListParagraph"/>
        <w:numPr>
          <w:ilvl w:val="0"/>
          <w:numId w:val="3"/>
        </w:numPr>
        <w:tabs>
          <w:tab w:val="left" w:pos="1540"/>
        </w:tabs>
        <w:spacing w:line="347" w:lineRule="auto"/>
        <w:ind w:right="981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>het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insluiten van 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ActivatedRoute</w:t>
      </w:r>
      <w:proofErr w:type="spellEnd"/>
      <w:r w:rsidR="00A56405"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om de parameters te kunnen oppikken in de detailcomponent;</w:t>
      </w:r>
    </w:p>
    <w:p w14:paraId="59C3C011" w14:textId="07DD689B" w:rsidR="006D0080" w:rsidRPr="004E7DC7" w:rsidRDefault="00E339AD" w:rsidP="00F92B35">
      <w:pPr>
        <w:pStyle w:val="ListParagraph"/>
        <w:numPr>
          <w:ilvl w:val="1"/>
          <w:numId w:val="3"/>
        </w:numPr>
        <w:tabs>
          <w:tab w:val="left" w:pos="1540"/>
        </w:tabs>
        <w:spacing w:line="347" w:lineRule="auto"/>
        <w:ind w:right="981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Detail component toevoegen aan </w:t>
      </w:r>
      <w:proofErr w:type="spellStart"/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>app.module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>.ts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!!!</w:t>
      </w:r>
    </w:p>
    <w:p w14:paraId="0417D610" w14:textId="77777777" w:rsidR="00E74312" w:rsidRPr="004E7DC7" w:rsidRDefault="00626577">
      <w:pPr>
        <w:spacing w:before="37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Het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aanpassen van de HTML om parameters te kunnen meegeven (</w:t>
      </w:r>
      <w:r w:rsidRPr="004E7DC7">
        <w:rPr>
          <w:rFonts w:ascii="Verdana" w:eastAsia="Courier New" w:hAnsi="Verdana" w:cs="Courier New"/>
          <w:sz w:val="18"/>
          <w:szCs w:val="18"/>
          <w:lang w:val="nl-NL"/>
        </w:rPr>
        <w:t>[</w:t>
      </w:r>
      <w:proofErr w:type="spell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>routerLink</w:t>
      </w:r>
      <w:proofErr w:type="spellEnd"/>
      <w:r w:rsidRPr="004E7DC7">
        <w:rPr>
          <w:rFonts w:ascii="Verdana" w:eastAsia="Courier New" w:hAnsi="Verdana" w:cs="Courier New"/>
          <w:sz w:val="18"/>
          <w:szCs w:val="18"/>
          <w:lang w:val="nl-NL"/>
        </w:rPr>
        <w:t>]=…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)</w:t>
      </w:r>
    </w:p>
    <w:p w14:paraId="217BD677" w14:textId="77777777" w:rsidR="00E74312" w:rsidRPr="004E7DC7" w:rsidRDefault="00E74312">
      <w:pPr>
        <w:spacing w:before="3" w:line="100" w:lineRule="exact"/>
        <w:rPr>
          <w:rFonts w:ascii="Verdana" w:hAnsi="Verdana"/>
          <w:sz w:val="18"/>
          <w:szCs w:val="18"/>
          <w:lang w:val="nl-NL"/>
        </w:rPr>
      </w:pPr>
    </w:p>
    <w:p w14:paraId="26DF64FB" w14:textId="77777777" w:rsidR="00E74312" w:rsidRPr="004E7DC7" w:rsidRDefault="00626577">
      <w:pPr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In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de detailcomponent gegevens opvragen op basis van de meegegeven parameter.</w:t>
      </w:r>
    </w:p>
    <w:p w14:paraId="6331AB2D" w14:textId="77777777" w:rsidR="00E74312" w:rsidRPr="004E7DC7" w:rsidRDefault="00E74312">
      <w:pPr>
        <w:spacing w:before="8" w:line="100" w:lineRule="exact"/>
        <w:rPr>
          <w:rFonts w:ascii="Verdana" w:hAnsi="Verdana"/>
          <w:sz w:val="18"/>
          <w:szCs w:val="18"/>
          <w:lang w:val="nl-NL"/>
        </w:rPr>
      </w:pPr>
    </w:p>
    <w:p w14:paraId="0380CDD2" w14:textId="46C82168" w:rsidR="00E74312" w:rsidRPr="004E7DC7" w:rsidRDefault="00626577">
      <w:pPr>
        <w:spacing w:line="240" w:lineRule="exact"/>
        <w:ind w:left="119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ourier New" w:hAnsi="Verdana" w:cs="Courier New"/>
          <w:sz w:val="18"/>
          <w:szCs w:val="18"/>
          <w:lang w:val="nl-NL"/>
        </w:rPr>
        <w:t xml:space="preserve">o  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Codevoorbeeld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:  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401-router-parameter</w:t>
      </w:r>
      <w:r w:rsidRPr="004E7DC7">
        <w:rPr>
          <w:rFonts w:ascii="Verdana" w:eastAsia="Calibri" w:hAnsi="Verdana" w:cs="Calibri"/>
          <w:color w:val="000000"/>
          <w:sz w:val="18"/>
          <w:szCs w:val="18"/>
          <w:lang w:val="nl-NL"/>
        </w:rPr>
        <w:t>.</w:t>
      </w:r>
    </w:p>
    <w:p w14:paraId="7F64970D" w14:textId="5CF36B92" w:rsidR="00E74312" w:rsidRPr="004E7DC7" w:rsidRDefault="00E74312">
      <w:pPr>
        <w:spacing w:before="3" w:line="160" w:lineRule="exact"/>
        <w:rPr>
          <w:rFonts w:ascii="Verdana" w:hAnsi="Verdana"/>
          <w:sz w:val="18"/>
          <w:szCs w:val="18"/>
          <w:lang w:val="nl-NL"/>
        </w:rPr>
      </w:pPr>
    </w:p>
    <w:p w14:paraId="5103BC8A" w14:textId="322A0025" w:rsidR="00E74312" w:rsidRPr="004E7DC7" w:rsidRDefault="009A77C3">
      <w:pPr>
        <w:spacing w:line="200" w:lineRule="exact"/>
        <w:rPr>
          <w:rFonts w:ascii="Verdana" w:hAnsi="Verdana"/>
          <w:sz w:val="18"/>
          <w:szCs w:val="18"/>
          <w:lang w:val="nl-NL"/>
        </w:rPr>
      </w:pPr>
      <w:r w:rsidRPr="004E7DC7">
        <w:rPr>
          <w:rFonts w:ascii="Verdana" w:hAnsi="Verdana"/>
          <w:noProof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26009D28" wp14:editId="04A27DA4">
                <wp:simplePos x="0" y="0"/>
                <wp:positionH relativeFrom="page">
                  <wp:posOffset>832009</wp:posOffset>
                </wp:positionH>
                <wp:positionV relativeFrom="page">
                  <wp:posOffset>7727315</wp:posOffset>
                </wp:positionV>
                <wp:extent cx="5914390" cy="347980"/>
                <wp:effectExtent l="0" t="0" r="3810" b="7620"/>
                <wp:wrapNone/>
                <wp:docPr id="4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4390" cy="347980"/>
                          <a:chOff x="1296" y="3424"/>
                          <a:chExt cx="9314" cy="548"/>
                        </a:xfrm>
                      </wpg:grpSpPr>
                      <wps:wsp>
                        <wps:cNvPr id="45" name="Freeform 3"/>
                        <wps:cNvSpPr>
                          <a:spLocks/>
                        </wps:cNvSpPr>
                        <wps:spPr bwMode="auto">
                          <a:xfrm>
                            <a:off x="1387" y="3515"/>
                            <a:ext cx="9132" cy="366"/>
                          </a:xfrm>
                          <a:custGeom>
                            <a:avLst/>
                            <a:gdLst>
                              <a:gd name="T0" fmla="+- 0 1387 1387"/>
                              <a:gd name="T1" fmla="*/ T0 w 9132"/>
                              <a:gd name="T2" fmla="+- 0 3881 3515"/>
                              <a:gd name="T3" fmla="*/ 3881 h 366"/>
                              <a:gd name="T4" fmla="+- 0 10519 1387"/>
                              <a:gd name="T5" fmla="*/ T4 w 9132"/>
                              <a:gd name="T6" fmla="+- 0 3881 3515"/>
                              <a:gd name="T7" fmla="*/ 3881 h 366"/>
                              <a:gd name="T8" fmla="+- 0 10519 1387"/>
                              <a:gd name="T9" fmla="*/ T8 w 9132"/>
                              <a:gd name="T10" fmla="+- 0 3515 3515"/>
                              <a:gd name="T11" fmla="*/ 3515 h 366"/>
                              <a:gd name="T12" fmla="+- 0 1387 1387"/>
                              <a:gd name="T13" fmla="*/ T12 w 9132"/>
                              <a:gd name="T14" fmla="+- 0 3515 3515"/>
                              <a:gd name="T15" fmla="*/ 3515 h 366"/>
                              <a:gd name="T16" fmla="+- 0 1387 1387"/>
                              <a:gd name="T17" fmla="*/ T16 w 9132"/>
                              <a:gd name="T18" fmla="+- 0 3881 3515"/>
                              <a:gd name="T19" fmla="*/ 3881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132" h="366">
                                <a:moveTo>
                                  <a:pt x="0" y="366"/>
                                </a:moveTo>
                                <a:lnTo>
                                  <a:pt x="9132" y="366"/>
                                </a:lnTo>
                                <a:lnTo>
                                  <a:pt x="913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EEAF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4"/>
                        <wps:cNvSpPr>
                          <a:spLocks/>
                        </wps:cNvSpPr>
                        <wps:spPr bwMode="auto">
                          <a:xfrm>
                            <a:off x="1327" y="3485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5"/>
                        <wps:cNvSpPr>
                          <a:spLocks/>
                        </wps:cNvSpPr>
                        <wps:spPr bwMode="auto">
                          <a:xfrm>
                            <a:off x="1327" y="3911"/>
                            <a:ext cx="9252" cy="0"/>
                          </a:xfrm>
                          <a:custGeom>
                            <a:avLst/>
                            <a:gdLst>
                              <a:gd name="T0" fmla="+- 0 1327 1327"/>
                              <a:gd name="T1" fmla="*/ T0 w 9252"/>
                              <a:gd name="T2" fmla="+- 0 10579 1327"/>
                              <a:gd name="T3" fmla="*/ T2 w 925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252">
                                <a:moveTo>
                                  <a:pt x="0" y="0"/>
                                </a:moveTo>
                                <a:lnTo>
                                  <a:pt x="9252" y="0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6"/>
                        <wps:cNvSpPr>
                          <a:spLocks/>
                        </wps:cNvSpPr>
                        <wps:spPr bwMode="auto">
                          <a:xfrm>
                            <a:off x="1357" y="3455"/>
                            <a:ext cx="0" cy="486"/>
                          </a:xfrm>
                          <a:custGeom>
                            <a:avLst/>
                            <a:gdLst>
                              <a:gd name="T0" fmla="+- 0 3455 3455"/>
                              <a:gd name="T1" fmla="*/ 3455 h 486"/>
                              <a:gd name="T2" fmla="+- 0 3941 3455"/>
                              <a:gd name="T3" fmla="*/ 3941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7"/>
                        <wps:cNvSpPr>
                          <a:spLocks/>
                        </wps:cNvSpPr>
                        <wps:spPr bwMode="auto">
                          <a:xfrm>
                            <a:off x="10549" y="3455"/>
                            <a:ext cx="0" cy="486"/>
                          </a:xfrm>
                          <a:custGeom>
                            <a:avLst/>
                            <a:gdLst>
                              <a:gd name="T0" fmla="+- 0 3455 3455"/>
                              <a:gd name="T1" fmla="*/ 3455 h 486"/>
                              <a:gd name="T2" fmla="+- 0 3941 3455"/>
                              <a:gd name="T3" fmla="*/ 3941 h 486"/>
                            </a:gdLst>
                            <a:ahLst/>
                            <a:cxnLst>
                              <a:cxn ang="0">
                                <a:pos x="0" y="T1"/>
                              </a:cxn>
                              <a:cxn ang="0">
                                <a:pos x="0" y="T3"/>
                              </a:cxn>
                            </a:cxnLst>
                            <a:rect l="0" t="0" r="r" b="b"/>
                            <a:pathLst>
                              <a:path h="486">
                                <a:moveTo>
                                  <a:pt x="0" y="0"/>
                                </a:moveTo>
                                <a:lnTo>
                                  <a:pt x="0" y="486"/>
                                </a:lnTo>
                              </a:path>
                            </a:pathLst>
                          </a:custGeom>
                          <a:noFill/>
                          <a:ln w="39370">
                            <a:solidFill>
                              <a:srgbClr val="DEEAF6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8D047" id="Group 2" o:spid="_x0000_s1026" style="position:absolute;margin-left:65.5pt;margin-top:608.45pt;width:465.7pt;height:27.4pt;z-index:-251648512;mso-position-horizontal-relative:page;mso-position-vertical-relative:page" coordorigin="1296,3424" coordsize="9314,54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">
                <v:shape id="Freeform 3" o:spid="_x0000_s1027" style="position:absolute;left:1387;top:3515;width:9132;height:366;visibility:visible;mso-wrap-style:square;v-text-anchor:top" coordsize="9132,3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" path="m,366r9132,l9132,,,,,366xe" fillcolor="#deeaf6" stroked="f">
                  <v:path arrowok="t" o:connecttype="custom" o:connectlocs="0,3881;9132,3881;9132,3515;0,3515;0,3881" o:connectangles="0,0,0,0,0"/>
                </v:shape>
                <v:shape id="Freeform 4" o:spid="_x0000_s1028" style="position:absolute;left:1327;top:3485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" path="m,l9252,e" filled="f" strokecolor="#deeaf6" strokeweight="3.1pt">
                  <v:path arrowok="t" o:connecttype="custom" o:connectlocs="0,0;9252,0" o:connectangles="0,0"/>
                </v:shape>
                <v:shape id="Freeform 5" o:spid="_x0000_s1029" style="position:absolute;left:1327;top:3911;width:9252;height:0;visibility:visible;mso-wrap-style:square;v-text-anchor:top" coordsize="9252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" path="m,l9252,e" filled="f" strokecolor="#deeaf6" strokeweight="3.1pt">
                  <v:path arrowok="t" o:connecttype="custom" o:connectlocs="0,0;9252,0" o:connectangles="0,0"/>
                </v:shape>
                <v:shape id="Freeform 6" o:spid="_x0000_s1030" style="position:absolute;left:1357;top:3455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" path="m,l,486e" filled="f" strokecolor="#deeaf6" strokeweight="3.1pt">
                  <v:path arrowok="t" o:connecttype="custom" o:connectlocs="0,3455;0,3941" o:connectangles="0,0"/>
                </v:shape>
                <v:shape id="Freeform 7" o:spid="_x0000_s1031" style="position:absolute;left:10549;top:3455;width:0;height:486;visibility:visible;mso-wrap-style:square;v-text-anchor:top" coordsize="0,4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" path="m,l,486e" filled="f" strokecolor="#deeaf6" strokeweight="3.1pt">
                  <v:path arrowok="t" o:connecttype="custom" o:connectlocs="0,3455;0,3941" o:connectangles="0,0"/>
                </v:shape>
                <w10:wrap anchorx="page" anchory="page"/>
              </v:group>
            </w:pict>
          </mc:Fallback>
        </mc:AlternateContent>
      </w:r>
    </w:p>
    <w:p w14:paraId="66EF2912" w14:textId="74C6CC84" w:rsidR="00D7694D" w:rsidRPr="004E7DC7" w:rsidRDefault="00D7694D" w:rsidP="00D7694D">
      <w:pPr>
        <w:spacing w:before="16"/>
        <w:ind w:left="117"/>
        <w:rPr>
          <w:rFonts w:ascii="Verdana" w:eastAsia="Calibri" w:hAnsi="Verdana" w:cs="Calibri"/>
          <w:sz w:val="18"/>
          <w:szCs w:val="18"/>
          <w:lang w:val="nl-NL"/>
        </w:rPr>
      </w:pPr>
      <w:proofErr w:type="gramStart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08  </w:t>
      </w:r>
      <w:r w:rsidRPr="004E7DC7">
        <w:rPr>
          <w:rFonts w:ascii="Cambria Math" w:eastAsia="Calibri" w:hAnsi="Cambria Math" w:cs="Cambria Math"/>
          <w:sz w:val="18"/>
          <w:szCs w:val="18"/>
          <w:lang w:val="nl-NL"/>
        </w:rPr>
        <w:t>‐</w:t>
      </w:r>
      <w:proofErr w:type="gram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 PIPES</w:t>
      </w:r>
    </w:p>
    <w:p w14:paraId="1764ECDA" w14:textId="2BA7877B" w:rsidR="00E74312" w:rsidRPr="004E7DC7" w:rsidRDefault="00E74312">
      <w:pPr>
        <w:ind w:left="837"/>
        <w:rPr>
          <w:rFonts w:ascii="Verdana" w:eastAsia="Calibri" w:hAnsi="Verdana" w:cs="Calibri"/>
          <w:sz w:val="18"/>
          <w:szCs w:val="18"/>
          <w:lang w:val="nl-NL"/>
        </w:rPr>
      </w:pPr>
    </w:p>
    <w:p w14:paraId="5862A93B" w14:textId="3D61C206" w:rsidR="00A61825" w:rsidRPr="004E7DC7" w:rsidRDefault="00B27E78" w:rsidP="00A61825">
      <w:pPr>
        <w:pStyle w:val="ListParagraph"/>
        <w:numPr>
          <w:ilvl w:val="0"/>
          <w:numId w:val="4"/>
        </w:numPr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Test enkele </w:t>
      </w:r>
      <w:r w:rsidRPr="004E7DC7">
        <w:rPr>
          <w:rFonts w:ascii="Verdana" w:eastAsia="Calibri" w:hAnsi="Verdana" w:cs="Calibri"/>
          <w:b/>
          <w:i/>
          <w:sz w:val="18"/>
          <w:szCs w:val="18"/>
          <w:lang w:val="nl-NL"/>
        </w:rPr>
        <w:t>standaard</w:t>
      </w:r>
      <w:r w:rsidRPr="004E7DC7">
        <w:rPr>
          <w:rFonts w:ascii="Verdana" w:eastAsia="Calibri" w:hAnsi="Verdana" w:cs="Calibri"/>
          <w:i/>
          <w:sz w:val="18"/>
          <w:szCs w:val="18"/>
          <w:lang w:val="nl-NL"/>
        </w:rPr>
        <w:t xml:space="preserve"> </w:t>
      </w:r>
      <w:proofErr w:type="spellStart"/>
      <w:r w:rsidRPr="004E7DC7">
        <w:rPr>
          <w:rFonts w:ascii="Verdana" w:eastAsia="Calibri" w:hAnsi="Verdana" w:cs="Calibri"/>
          <w:b/>
          <w:i/>
          <w:sz w:val="18"/>
          <w:szCs w:val="18"/>
          <w:lang w:val="nl-NL"/>
        </w:rPr>
        <w:t>pipes</w:t>
      </w:r>
      <w:proofErr w:type="spellEnd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. Maak hiervoor een nieuwe component aan met enkele statistische gegevens: strings, datums, enkele getallen en een array met gegevens. Maak de gegevens op in de view met onder meer: </w:t>
      </w:r>
      <w:proofErr w:type="spellStart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>DatePipe</w:t>
      </w:r>
      <w:proofErr w:type="spellEnd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, </w:t>
      </w:r>
      <w:proofErr w:type="spellStart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>UpperCasePipe</w:t>
      </w:r>
      <w:proofErr w:type="spellEnd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, </w:t>
      </w:r>
      <w:proofErr w:type="spellStart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>LowercasePipe</w:t>
      </w:r>
      <w:proofErr w:type="spellEnd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en </w:t>
      </w:r>
      <w:proofErr w:type="spellStart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>CurrencyPipe</w:t>
      </w:r>
      <w:proofErr w:type="spellEnd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. Zoek in de </w:t>
      </w:r>
      <w:proofErr w:type="spellStart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>Angular</w:t>
      </w:r>
      <w:proofErr w:type="spellEnd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</w:t>
      </w:r>
      <w:proofErr w:type="spellStart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>docs</w:t>
      </w:r>
      <w:proofErr w:type="spellEnd"/>
      <w:r w:rsidR="00A61825" w:rsidRPr="004E7DC7">
        <w:rPr>
          <w:rFonts w:ascii="Verdana" w:eastAsia="Calibri" w:hAnsi="Verdana" w:cs="Calibri"/>
          <w:sz w:val="18"/>
          <w:szCs w:val="18"/>
          <w:lang w:val="nl-NL"/>
        </w:rPr>
        <w:t xml:space="preserve"> naar meer voorbeelden.</w:t>
      </w:r>
    </w:p>
    <w:p w14:paraId="4598E865" w14:textId="4E7F9D22" w:rsidR="00D7694D" w:rsidRPr="004E7DC7" w:rsidRDefault="00A61825" w:rsidP="00B27E78">
      <w:pPr>
        <w:pStyle w:val="ListParagraph"/>
        <w:numPr>
          <w:ilvl w:val="0"/>
          <w:numId w:val="4"/>
        </w:numPr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Maak een eigen </w:t>
      </w:r>
      <w:proofErr w:type="spellStart"/>
      <w:r w:rsidRPr="004E7DC7">
        <w:rPr>
          <w:rFonts w:ascii="Verdana" w:eastAsia="Calibri" w:hAnsi="Verdana" w:cs="Calibri"/>
          <w:b/>
          <w:i/>
          <w:sz w:val="18"/>
          <w:szCs w:val="18"/>
          <w:lang w:val="nl-NL"/>
        </w:rPr>
        <w:t>custum</w:t>
      </w:r>
      <w:proofErr w:type="spellEnd"/>
      <w:r w:rsidRPr="004E7DC7">
        <w:rPr>
          <w:rFonts w:ascii="Verdana" w:eastAsia="Calibri" w:hAnsi="Verdana" w:cs="Calibri"/>
          <w:b/>
          <w:i/>
          <w:sz w:val="18"/>
          <w:szCs w:val="18"/>
          <w:lang w:val="nl-NL"/>
        </w:rPr>
        <w:t xml:space="preserve"> pipe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die de lijst met steden </w:t>
      </w:r>
      <w:r w:rsidRPr="004E7DC7">
        <w:rPr>
          <w:rFonts w:ascii="Verdana" w:eastAsia="Calibri" w:hAnsi="Verdana" w:cs="Calibri"/>
          <w:sz w:val="18"/>
          <w:szCs w:val="18"/>
          <w:u w:val="single"/>
          <w:lang w:val="nl-NL"/>
        </w:rPr>
        <w:t>sorteert op alfabet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>.</w:t>
      </w:r>
    </w:p>
    <w:p w14:paraId="385D7976" w14:textId="5B66B2FF" w:rsidR="00A61825" w:rsidRPr="004E7DC7" w:rsidRDefault="00A61825" w:rsidP="00A61825">
      <w:pPr>
        <w:pStyle w:val="ListParagraph"/>
        <w:ind w:left="1440"/>
        <w:rPr>
          <w:rFonts w:ascii="Verdana" w:eastAsia="Calibri" w:hAnsi="Verdana" w:cs="Calibri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>Pas de pipe toe op de *</w:t>
      </w:r>
      <w:proofErr w:type="spellStart"/>
      <w:r w:rsidRPr="004E7DC7">
        <w:rPr>
          <w:rFonts w:ascii="Verdana" w:eastAsia="Calibri" w:hAnsi="Verdana" w:cs="Calibri"/>
          <w:sz w:val="18"/>
          <w:szCs w:val="18"/>
          <w:lang w:val="nl-NL"/>
        </w:rPr>
        <w:t>ngFor</w:t>
      </w:r>
      <w:proofErr w:type="spellEnd"/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. Gebruik hiervoor de </w:t>
      </w:r>
      <w:r w:rsidRPr="004E7DC7">
        <w:rPr>
          <w:rFonts w:ascii="Verdana" w:eastAsia="Calibri" w:hAnsi="Verdana" w:cs="Calibri"/>
          <w:i/>
          <w:sz w:val="18"/>
          <w:szCs w:val="18"/>
          <w:lang w:val="nl-NL"/>
        </w:rPr>
        <w:t xml:space="preserve">Javascript </w:t>
      </w:r>
      <w:proofErr w:type="spellStart"/>
      <w:proofErr w:type="gramStart"/>
      <w:r w:rsidRPr="004E7DC7">
        <w:rPr>
          <w:rFonts w:ascii="Verdana" w:eastAsia="Calibri" w:hAnsi="Verdana" w:cs="Calibri"/>
          <w:i/>
          <w:sz w:val="18"/>
          <w:szCs w:val="18"/>
          <w:lang w:val="nl-NL"/>
        </w:rPr>
        <w:t>sort</w:t>
      </w:r>
      <w:proofErr w:type="spellEnd"/>
      <w:r w:rsidRPr="004E7DC7">
        <w:rPr>
          <w:rFonts w:ascii="Verdana" w:eastAsia="Calibri" w:hAnsi="Verdana" w:cs="Calibri"/>
          <w:i/>
          <w:sz w:val="18"/>
          <w:szCs w:val="18"/>
          <w:lang w:val="nl-NL"/>
        </w:rPr>
        <w:t>(</w:t>
      </w:r>
      <w:proofErr w:type="gramEnd"/>
      <w:r w:rsidRPr="004E7DC7">
        <w:rPr>
          <w:rFonts w:ascii="Verdana" w:eastAsia="Calibri" w:hAnsi="Verdana" w:cs="Calibri"/>
          <w:i/>
          <w:sz w:val="18"/>
          <w:szCs w:val="18"/>
          <w:lang w:val="nl-NL"/>
        </w:rPr>
        <w:t>)</w:t>
      </w: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 functie!</w:t>
      </w:r>
    </w:p>
    <w:p w14:paraId="5656D680" w14:textId="0D8056A1" w:rsidR="00B27E78" w:rsidRPr="004E7DC7" w:rsidRDefault="00B27E78" w:rsidP="00B27E78">
      <w:pPr>
        <w:pStyle w:val="ListParagraph"/>
        <w:ind w:left="1440"/>
        <w:rPr>
          <w:rFonts w:ascii="Verdana" w:eastAsia="Courier New" w:hAnsi="Verdana" w:cs="Courier New"/>
          <w:color w:val="FF0000"/>
          <w:sz w:val="18"/>
          <w:szCs w:val="18"/>
          <w:lang w:val="nl-NL"/>
        </w:rPr>
      </w:pPr>
      <w:r w:rsidRPr="004E7DC7">
        <w:rPr>
          <w:rFonts w:ascii="Verdana" w:eastAsia="Calibri" w:hAnsi="Verdana" w:cs="Calibri"/>
          <w:sz w:val="18"/>
          <w:szCs w:val="18"/>
          <w:lang w:val="nl-NL"/>
        </w:rPr>
        <w:t xml:space="preserve">Gebruik code voorbeeld: </w:t>
      </w:r>
      <w:r w:rsidRPr="004E7DC7">
        <w:rPr>
          <w:rFonts w:ascii="Verdana" w:eastAsia="Courier New" w:hAnsi="Verdana" w:cs="Courier New"/>
          <w:color w:val="FF0000"/>
          <w:sz w:val="18"/>
          <w:szCs w:val="18"/>
          <w:lang w:val="nl-NL"/>
        </w:rPr>
        <w:t>601-pipes</w:t>
      </w:r>
    </w:p>
    <w:p w14:paraId="354F4530" w14:textId="1B01CDC8" w:rsidR="008205D2" w:rsidRPr="004E7DC7" w:rsidRDefault="008205D2" w:rsidP="00B27E78">
      <w:pPr>
        <w:pStyle w:val="ListParagraph"/>
        <w:ind w:left="1440"/>
        <w:rPr>
          <w:rFonts w:ascii="Verdana" w:eastAsia="Calibri" w:hAnsi="Verdana" w:cs="Calibri"/>
          <w:sz w:val="18"/>
          <w:szCs w:val="18"/>
          <w:lang w:val="nl-NL"/>
        </w:rPr>
      </w:pPr>
    </w:p>
    <w:p w14:paraId="2F403A43" w14:textId="3C2C2308" w:rsidR="00CD710A" w:rsidRPr="004E7DC7" w:rsidRDefault="00CD710A" w:rsidP="00B27E78">
      <w:pPr>
        <w:pStyle w:val="ListParagraph"/>
        <w:ind w:left="1440"/>
        <w:rPr>
          <w:rFonts w:ascii="Verdana" w:eastAsia="Calibri" w:hAnsi="Verdana" w:cs="Calibri"/>
          <w:sz w:val="18"/>
          <w:szCs w:val="18"/>
          <w:lang w:val="nl-NL"/>
        </w:rPr>
      </w:pPr>
    </w:p>
    <w:p w14:paraId="00B05DDB" w14:textId="77777777" w:rsidR="00CD710A" w:rsidRPr="004E7DC7" w:rsidRDefault="00CD710A" w:rsidP="008205D2">
      <w:pPr>
        <w:pStyle w:val="NormalWeb"/>
        <w:rPr>
          <w:rFonts w:ascii="Verdana" w:hAnsi="Verdana" w:cs="Calibri"/>
          <w:sz w:val="18"/>
          <w:szCs w:val="18"/>
          <w:shd w:val="clear" w:color="auto" w:fill="DDE8F4"/>
          <w:lang w:val="nl-NL"/>
        </w:rPr>
      </w:pPr>
    </w:p>
    <w:p w14:paraId="4CDF6D1B" w14:textId="77777777" w:rsidR="004E7DC7" w:rsidRDefault="004E7DC7" w:rsidP="004E7DC7">
      <w:pPr>
        <w:pStyle w:val="NormalWeb"/>
        <w:rPr>
          <w:rFonts w:ascii="Verdana" w:hAnsi="Verdana" w:cs="Calibri"/>
          <w:sz w:val="18"/>
          <w:szCs w:val="18"/>
          <w:shd w:val="clear" w:color="auto" w:fill="DDE8F4"/>
          <w:lang w:val="nl-NL"/>
        </w:rPr>
      </w:pPr>
    </w:p>
    <w:p w14:paraId="137A59B1" w14:textId="1E15FEDF" w:rsidR="004E7DC7" w:rsidRPr="004E7DC7" w:rsidRDefault="008205D2" w:rsidP="004E7DC7">
      <w:pPr>
        <w:pStyle w:val="NormalWeb"/>
        <w:rPr>
          <w:rFonts w:ascii="Verdana" w:hAnsi="Verdana"/>
          <w:b/>
          <w:sz w:val="18"/>
          <w:szCs w:val="18"/>
        </w:rPr>
      </w:pPr>
      <w:r w:rsidRPr="004E7DC7">
        <w:rPr>
          <w:rFonts w:ascii="Verdana" w:hAnsi="Verdana" w:cs="Calibri"/>
          <w:sz w:val="18"/>
          <w:szCs w:val="18"/>
          <w:shd w:val="clear" w:color="auto" w:fill="DDE8F4"/>
          <w:lang w:val="nl-NL"/>
        </w:rPr>
        <w:lastRenderedPageBreak/>
        <w:t>0</w:t>
      </w:r>
      <w:r w:rsidR="00725D33" w:rsidRPr="004E7DC7">
        <w:rPr>
          <w:rFonts w:ascii="Verdana" w:hAnsi="Verdana" w:cs="Calibri"/>
          <w:sz w:val="18"/>
          <w:szCs w:val="18"/>
          <w:shd w:val="clear" w:color="auto" w:fill="DDE8F4"/>
          <w:lang w:val="nl-NL"/>
        </w:rPr>
        <w:t>9</w:t>
      </w:r>
      <w:r w:rsidRPr="004E7DC7">
        <w:rPr>
          <w:rFonts w:ascii="Verdana" w:hAnsi="Verdana" w:cs="Calibri"/>
          <w:sz w:val="18"/>
          <w:szCs w:val="18"/>
          <w:shd w:val="clear" w:color="auto" w:fill="DDE8F4"/>
          <w:lang w:val="nl-NL"/>
        </w:rPr>
        <w:t xml:space="preserve"> </w:t>
      </w:r>
      <w:r w:rsidRPr="004E7DC7">
        <w:rPr>
          <w:rFonts w:ascii="Cambria Math" w:hAnsi="Cambria Math" w:cs="Cambria Math"/>
          <w:sz w:val="18"/>
          <w:szCs w:val="18"/>
          <w:shd w:val="clear" w:color="auto" w:fill="DDE8F4"/>
          <w:lang w:val="nl-NL"/>
        </w:rPr>
        <w:t>‐</w:t>
      </w:r>
      <w:r w:rsidRPr="004E7DC7">
        <w:rPr>
          <w:rFonts w:ascii="Verdana" w:hAnsi="Verdana" w:cs="Calibri"/>
          <w:sz w:val="18"/>
          <w:szCs w:val="18"/>
          <w:shd w:val="clear" w:color="auto" w:fill="DDE8F4"/>
          <w:lang w:val="nl-NL"/>
        </w:rPr>
        <w:t xml:space="preserve"> </w:t>
      </w:r>
      <w:r w:rsidR="004E7DC7" w:rsidRPr="004E7DC7">
        <w:rPr>
          <w:rFonts w:ascii="Verdana" w:hAnsi="Verdana" w:cs="Calibri"/>
          <w:b/>
          <w:sz w:val="18"/>
          <w:szCs w:val="18"/>
          <w:shd w:val="clear" w:color="auto" w:fill="DDE8F4"/>
        </w:rPr>
        <w:t xml:space="preserve">ANGULAR FORMS </w:t>
      </w:r>
    </w:p>
    <w:p w14:paraId="7915C00A" w14:textId="1764DCE1" w:rsidR="008205D2" w:rsidRPr="004E7DC7" w:rsidRDefault="008205D2" w:rsidP="008205D2">
      <w:pPr>
        <w:pStyle w:val="NormalWeb"/>
        <w:rPr>
          <w:rFonts w:ascii="Verdana" w:hAnsi="Verdana"/>
          <w:sz w:val="18"/>
          <w:szCs w:val="18"/>
          <w:lang w:val="nl-NL"/>
        </w:rPr>
      </w:pPr>
    </w:p>
    <w:p w14:paraId="181AC480" w14:textId="77777777" w:rsidR="00EF5810" w:rsidRPr="004E7DC7" w:rsidRDefault="00EF5810" w:rsidP="00EF5810">
      <w:pPr>
        <w:pStyle w:val="NormalWeb"/>
        <w:rPr>
          <w:rFonts w:ascii="Verdana" w:hAnsi="Verdana" w:cs="Calibri"/>
          <w:b/>
          <w:color w:val="000000" w:themeColor="text1"/>
          <w:sz w:val="18"/>
          <w:szCs w:val="18"/>
          <w:u w:val="single"/>
        </w:rPr>
      </w:pPr>
      <w:r w:rsidRPr="004E7DC7">
        <w:rPr>
          <w:rFonts w:ascii="Verdana" w:hAnsi="Verdana" w:cs="Calibri"/>
          <w:b/>
          <w:color w:val="000000" w:themeColor="text1"/>
          <w:sz w:val="18"/>
          <w:szCs w:val="18"/>
          <w:u w:val="single"/>
        </w:rPr>
        <w:t>First steps: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0"/>
      </w:tblGrid>
      <w:tr w:rsidR="00EF5810" w:rsidRPr="004E7DC7" w14:paraId="4195C67D" w14:textId="77777777" w:rsidTr="00FE6A2D">
        <w:tc>
          <w:tcPr>
            <w:tcW w:w="9310" w:type="dxa"/>
          </w:tcPr>
          <w:p w14:paraId="55F12D0D" w14:textId="77777777" w:rsidR="00EF5810" w:rsidRPr="004E7DC7" w:rsidRDefault="00EF5810" w:rsidP="00FE6A2D">
            <w:pPr>
              <w:pStyle w:val="NormalWeb"/>
              <w:rPr>
                <w:rFonts w:ascii="Verdana" w:hAnsi="Verdana" w:cs="CourierNewPSMT"/>
                <w:b/>
                <w:sz w:val="18"/>
                <w:szCs w:val="18"/>
              </w:rPr>
            </w:pPr>
            <w:r w:rsidRPr="004E7DC7">
              <w:rPr>
                <w:rFonts w:ascii="Verdana" w:hAnsi="Verdana" w:cs="CourierNewPSMT"/>
                <w:b/>
                <w:sz w:val="18"/>
                <w:szCs w:val="18"/>
              </w:rPr>
              <w:t>Use ‘</w:t>
            </w:r>
            <w:proofErr w:type="spellStart"/>
            <w:r w:rsidRPr="004E7DC7">
              <w:rPr>
                <w:rFonts w:ascii="Verdana" w:hAnsi="Verdana" w:cs="CourierNewPSMT"/>
                <w:b/>
                <w:sz w:val="18"/>
                <w:szCs w:val="18"/>
              </w:rPr>
              <w:t>npm</w:t>
            </w:r>
            <w:proofErr w:type="spellEnd"/>
            <w:r w:rsidRPr="004E7DC7">
              <w:rPr>
                <w:rFonts w:ascii="Verdana" w:hAnsi="Verdana" w:cs="CourierNewPSMT"/>
                <w:b/>
                <w:sz w:val="18"/>
                <w:szCs w:val="18"/>
              </w:rPr>
              <w:t xml:space="preserve"> install’, to install the dependencies for ‘</w:t>
            </w:r>
            <w:r w:rsidRPr="004E7DC7">
              <w:rPr>
                <w:rFonts w:ascii="Verdana" w:hAnsi="Verdana" w:cs="CourierNewPSMT"/>
                <w:b/>
                <w:color w:val="000000" w:themeColor="text1"/>
                <w:sz w:val="18"/>
                <w:szCs w:val="18"/>
              </w:rPr>
              <w:t>solutions-forms</w:t>
            </w:r>
            <w:r w:rsidRPr="004E7DC7">
              <w:rPr>
                <w:rFonts w:ascii="Verdana" w:hAnsi="Verdana" w:cs="CourierNewPSMT"/>
                <w:b/>
                <w:sz w:val="18"/>
                <w:szCs w:val="18"/>
              </w:rPr>
              <w:t>/forms-template-driven’</w:t>
            </w:r>
          </w:p>
          <w:p w14:paraId="205A41A9" w14:textId="77777777" w:rsidR="00EF5810" w:rsidRPr="004E7DC7" w:rsidRDefault="00EF5810" w:rsidP="00FE6A2D">
            <w:pPr>
              <w:pStyle w:val="NormalWeb"/>
              <w:rPr>
                <w:rFonts w:ascii="Verdana" w:hAnsi="Verdana" w:cs="CourierNewPSMT"/>
                <w:b/>
                <w:sz w:val="18"/>
                <w:szCs w:val="18"/>
              </w:rPr>
            </w:pPr>
            <w:r w:rsidRPr="004E7DC7">
              <w:rPr>
                <w:rFonts w:ascii="Verdana" w:hAnsi="Verdana" w:cs="CourierNewPSMT"/>
                <w:b/>
                <w:sz w:val="18"/>
                <w:szCs w:val="18"/>
              </w:rPr>
              <w:t xml:space="preserve">Use ‘ng </w:t>
            </w:r>
            <w:proofErr w:type="gramStart"/>
            <w:r w:rsidRPr="004E7DC7">
              <w:rPr>
                <w:rFonts w:ascii="Verdana" w:hAnsi="Verdana" w:cs="CourierNewPSMT"/>
                <w:b/>
                <w:sz w:val="18"/>
                <w:szCs w:val="18"/>
              </w:rPr>
              <w:t>serve</w:t>
            </w:r>
            <w:proofErr w:type="gramEnd"/>
            <w:r w:rsidRPr="004E7DC7">
              <w:rPr>
                <w:rFonts w:ascii="Verdana" w:hAnsi="Verdana" w:cs="CourierNewPSMT"/>
                <w:b/>
                <w:sz w:val="18"/>
                <w:szCs w:val="18"/>
              </w:rPr>
              <w:t xml:space="preserve">’, to start this application at </w:t>
            </w:r>
            <w:hyperlink r:id="rId11" w:history="1">
              <w:r w:rsidRPr="004E7DC7">
                <w:rPr>
                  <w:rStyle w:val="Hyperlink"/>
                  <w:rFonts w:ascii="Verdana" w:hAnsi="Verdana" w:cs="CourierNewPSMT"/>
                  <w:b/>
                  <w:sz w:val="18"/>
                  <w:szCs w:val="18"/>
                </w:rPr>
                <w:t>http://localhost:4200</w:t>
              </w:r>
            </w:hyperlink>
          </w:p>
        </w:tc>
      </w:tr>
    </w:tbl>
    <w:p w14:paraId="29EC77F0" w14:textId="77777777" w:rsidR="00EF5810" w:rsidRPr="004E7DC7" w:rsidRDefault="00EF5810" w:rsidP="00EF5810">
      <w:pPr>
        <w:pStyle w:val="NormalWeb"/>
        <w:rPr>
          <w:rFonts w:ascii="Verdana" w:hAnsi="Verdana" w:cs="Calibri"/>
          <w:b/>
          <w:color w:val="000000" w:themeColor="text1"/>
          <w:sz w:val="18"/>
          <w:szCs w:val="18"/>
          <w:u w:val="single"/>
        </w:rPr>
      </w:pPr>
    </w:p>
    <w:p w14:paraId="6FC1F373" w14:textId="0C7CDBF2" w:rsidR="00EF5810" w:rsidRPr="004E7DC7" w:rsidRDefault="00EF5810" w:rsidP="00EF5810">
      <w:pPr>
        <w:pStyle w:val="NormalWeb"/>
        <w:rPr>
          <w:rFonts w:ascii="Verdana" w:hAnsi="Verdana" w:cs="CourierNewPSMT"/>
          <w:b/>
          <w:sz w:val="18"/>
          <w:szCs w:val="18"/>
        </w:rPr>
      </w:pPr>
      <w:r w:rsidRPr="004E7DC7">
        <w:rPr>
          <w:rFonts w:ascii="Verdana" w:hAnsi="Verdana" w:cs="CourierNewPSMT"/>
          <w:b/>
          <w:sz w:val="18"/>
          <w:szCs w:val="18"/>
        </w:rPr>
        <w:t xml:space="preserve">) Make </w:t>
      </w:r>
      <w:r w:rsidRPr="004E7DC7">
        <w:rPr>
          <w:rFonts w:ascii="Verdana" w:hAnsi="Verdana" w:cs="CourierNewPSMT"/>
          <w:b/>
          <w:color w:val="C00000"/>
          <w:sz w:val="18"/>
          <w:szCs w:val="18"/>
        </w:rPr>
        <w:t xml:space="preserve">Component0 </w:t>
      </w:r>
      <w:r w:rsidRPr="004E7DC7">
        <w:rPr>
          <w:rFonts w:ascii="Verdana" w:hAnsi="Verdana" w:cs="CourierNewPSMT"/>
          <w:b/>
          <w:color w:val="000000" w:themeColor="text1"/>
          <w:sz w:val="18"/>
          <w:szCs w:val="18"/>
        </w:rPr>
        <w:t>in ‘solutions-forms</w:t>
      </w:r>
      <w:r w:rsidRPr="004E7DC7">
        <w:rPr>
          <w:rFonts w:ascii="Verdana" w:hAnsi="Verdana" w:cs="CourierNewPSMT"/>
          <w:b/>
          <w:sz w:val="18"/>
          <w:szCs w:val="18"/>
        </w:rPr>
        <w:t>/forms-template-driven’</w:t>
      </w:r>
      <w:r w:rsidRPr="004E7DC7">
        <w:rPr>
          <w:rFonts w:ascii="Verdana" w:hAnsi="Verdana" w:cs="CourierNewPSMT"/>
          <w:b/>
          <w:color w:val="C00000"/>
          <w:sz w:val="18"/>
          <w:szCs w:val="18"/>
        </w:rPr>
        <w:t xml:space="preserve"> </w:t>
      </w:r>
      <w:r w:rsidRPr="004E7DC7">
        <w:rPr>
          <w:rFonts w:ascii="Verdana" w:hAnsi="Verdana" w:cs="CourierNewPSMT"/>
          <w:b/>
          <w:sz w:val="18"/>
          <w:szCs w:val="18"/>
        </w:rPr>
        <w:t>active as a route:</w:t>
      </w:r>
    </w:p>
    <w:p w14:paraId="7EA564A1" w14:textId="77777777" w:rsidR="00EF5810" w:rsidRPr="004E7DC7" w:rsidRDefault="00EF5810" w:rsidP="00EF5810">
      <w:pPr>
        <w:pStyle w:val="NormalWeb"/>
        <w:numPr>
          <w:ilvl w:val="0"/>
          <w:numId w:val="5"/>
        </w:numPr>
        <w:rPr>
          <w:rFonts w:ascii="Verdana" w:hAnsi="Verdana" w:cs="Calibri"/>
          <w:b/>
          <w:sz w:val="18"/>
          <w:szCs w:val="18"/>
        </w:rPr>
      </w:pPr>
      <w:r w:rsidRPr="004E7DC7">
        <w:rPr>
          <w:rFonts w:ascii="Verdana" w:hAnsi="Verdana" w:cs="Calibri"/>
          <w:b/>
          <w:sz w:val="18"/>
          <w:szCs w:val="18"/>
        </w:rPr>
        <w:t>Add this Component0 to the router (</w:t>
      </w:r>
      <w:proofErr w:type="spellStart"/>
      <w:proofErr w:type="gramStart"/>
      <w:r w:rsidRPr="004E7DC7">
        <w:rPr>
          <w:rFonts w:ascii="Verdana" w:hAnsi="Verdana" w:cs="Calibri"/>
          <w:b/>
          <w:sz w:val="18"/>
          <w:szCs w:val="18"/>
        </w:rPr>
        <w:t>app.routes</w:t>
      </w:r>
      <w:proofErr w:type="gramEnd"/>
      <w:r w:rsidRPr="004E7DC7">
        <w:rPr>
          <w:rFonts w:ascii="Verdana" w:hAnsi="Verdana" w:cs="Calibri"/>
          <w:b/>
          <w:sz w:val="18"/>
          <w:szCs w:val="18"/>
        </w:rPr>
        <w:t>.ts</w:t>
      </w:r>
      <w:proofErr w:type="spellEnd"/>
      <w:r w:rsidRPr="004E7DC7">
        <w:rPr>
          <w:rFonts w:ascii="Verdana" w:hAnsi="Verdana" w:cs="Calibri"/>
          <w:b/>
          <w:sz w:val="18"/>
          <w:szCs w:val="18"/>
        </w:rPr>
        <w:t>)</w:t>
      </w:r>
    </w:p>
    <w:p w14:paraId="2A127D62" w14:textId="77777777" w:rsidR="00EF5810" w:rsidRPr="004E7DC7" w:rsidRDefault="00EF5810" w:rsidP="00EF5810">
      <w:pPr>
        <w:pStyle w:val="NormalWeb"/>
        <w:numPr>
          <w:ilvl w:val="0"/>
          <w:numId w:val="5"/>
        </w:numPr>
        <w:rPr>
          <w:rFonts w:ascii="Verdana" w:hAnsi="Verdana" w:cs="Calibri"/>
          <w:b/>
          <w:sz w:val="18"/>
          <w:szCs w:val="18"/>
        </w:rPr>
      </w:pPr>
      <w:r w:rsidRPr="004E7DC7">
        <w:rPr>
          <w:rFonts w:ascii="Verdana" w:hAnsi="Verdana" w:cs="Calibri"/>
          <w:b/>
          <w:sz w:val="18"/>
          <w:szCs w:val="18"/>
        </w:rPr>
        <w:t>Import and define the Component0 in the app Module (</w:t>
      </w:r>
      <w:proofErr w:type="spellStart"/>
      <w:proofErr w:type="gramStart"/>
      <w:r w:rsidRPr="004E7DC7">
        <w:rPr>
          <w:rFonts w:ascii="Verdana" w:hAnsi="Verdana" w:cs="Calibri"/>
          <w:b/>
          <w:sz w:val="18"/>
          <w:szCs w:val="18"/>
        </w:rPr>
        <w:t>app.module</w:t>
      </w:r>
      <w:proofErr w:type="gramEnd"/>
      <w:r w:rsidRPr="004E7DC7">
        <w:rPr>
          <w:rFonts w:ascii="Verdana" w:hAnsi="Verdana" w:cs="Calibri"/>
          <w:b/>
          <w:sz w:val="18"/>
          <w:szCs w:val="18"/>
        </w:rPr>
        <w:t>.ts</w:t>
      </w:r>
      <w:proofErr w:type="spellEnd"/>
      <w:r w:rsidRPr="004E7DC7">
        <w:rPr>
          <w:rFonts w:ascii="Verdana" w:hAnsi="Verdana" w:cs="Calibri"/>
          <w:b/>
          <w:sz w:val="18"/>
          <w:szCs w:val="18"/>
        </w:rPr>
        <w:t xml:space="preserve">). </w:t>
      </w:r>
    </w:p>
    <w:p w14:paraId="2260ED0C" w14:textId="77777777" w:rsidR="00EF5810" w:rsidRPr="004E7DC7" w:rsidRDefault="00EF5810" w:rsidP="00EF5810">
      <w:pPr>
        <w:pStyle w:val="NormalWeb"/>
        <w:numPr>
          <w:ilvl w:val="0"/>
          <w:numId w:val="5"/>
        </w:numPr>
        <w:rPr>
          <w:rFonts w:ascii="Verdana" w:hAnsi="Verdana" w:cs="Calibri"/>
          <w:b/>
          <w:color w:val="000000" w:themeColor="text1"/>
          <w:sz w:val="18"/>
          <w:szCs w:val="18"/>
        </w:rPr>
      </w:pPr>
      <w:r w:rsidRPr="004E7DC7">
        <w:rPr>
          <w:rFonts w:ascii="Verdana" w:hAnsi="Verdana" w:cs="Calibri"/>
          <w:b/>
          <w:sz w:val="18"/>
          <w:szCs w:val="18"/>
        </w:rPr>
        <w:t xml:space="preserve">And add a </w:t>
      </w:r>
      <w:proofErr w:type="spellStart"/>
      <w:r w:rsidRPr="004E7DC7">
        <w:rPr>
          <w:rFonts w:ascii="Verdana" w:hAnsi="Verdana" w:cs="Calibri"/>
          <w:b/>
          <w:sz w:val="18"/>
          <w:szCs w:val="18"/>
        </w:rPr>
        <w:t>routerLink</w:t>
      </w:r>
      <w:proofErr w:type="spellEnd"/>
      <w:r w:rsidRPr="004E7DC7">
        <w:rPr>
          <w:rFonts w:ascii="Verdana" w:hAnsi="Verdana" w:cs="Calibri"/>
          <w:b/>
          <w:sz w:val="18"/>
          <w:szCs w:val="18"/>
        </w:rPr>
        <w:t xml:space="preserve"> in the </w:t>
      </w:r>
      <w:proofErr w:type="spellStart"/>
      <w:r w:rsidRPr="004E7DC7">
        <w:rPr>
          <w:rFonts w:ascii="Verdana" w:hAnsi="Verdana" w:cs="Calibri"/>
          <w:b/>
          <w:sz w:val="18"/>
          <w:szCs w:val="18"/>
        </w:rPr>
        <w:t>MainComponent</w:t>
      </w:r>
      <w:proofErr w:type="spellEnd"/>
      <w:r w:rsidRPr="004E7DC7">
        <w:rPr>
          <w:rFonts w:ascii="Verdana" w:hAnsi="Verdana" w:cs="Calibri"/>
          <w:b/>
          <w:sz w:val="18"/>
          <w:szCs w:val="18"/>
        </w:rPr>
        <w:t xml:space="preserve"> for this Component0.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10"/>
      </w:tblGrid>
      <w:tr w:rsidR="00EF5810" w:rsidRPr="004E7DC7" w14:paraId="7A718C77" w14:textId="77777777" w:rsidTr="00FE6A2D">
        <w:tc>
          <w:tcPr>
            <w:tcW w:w="9310" w:type="dxa"/>
          </w:tcPr>
          <w:p w14:paraId="7B72B408" w14:textId="77777777" w:rsidR="00EF5810" w:rsidRPr="004E7DC7" w:rsidRDefault="00EF5810" w:rsidP="00FE6A2D">
            <w:pPr>
              <w:pStyle w:val="NormalWeb"/>
              <w:rPr>
                <w:rFonts w:ascii="Verdana" w:hAnsi="Verdana" w:cs="Calibri"/>
                <w:b/>
                <w:color w:val="000000" w:themeColor="text1"/>
                <w:sz w:val="18"/>
                <w:szCs w:val="18"/>
              </w:rPr>
            </w:pPr>
            <w:r w:rsidRPr="004E7DC7">
              <w:rPr>
                <w:rFonts w:ascii="Verdana" w:hAnsi="Verdana" w:cs="Calibri"/>
                <w:b/>
                <w:sz w:val="18"/>
                <w:szCs w:val="18"/>
              </w:rPr>
              <w:t xml:space="preserve">Use for all </w:t>
            </w:r>
            <w:r w:rsidRPr="004E7DC7">
              <w:rPr>
                <w:rFonts w:ascii="Verdana" w:hAnsi="Verdana" w:cs="Calibri"/>
                <w:b/>
                <w:i/>
                <w:sz w:val="18"/>
                <w:szCs w:val="18"/>
              </w:rPr>
              <w:t>template driven</w:t>
            </w:r>
            <w:r w:rsidRPr="004E7DC7">
              <w:rPr>
                <w:rFonts w:ascii="Verdana" w:hAnsi="Verdana" w:cs="Calibri"/>
                <w:b/>
                <w:sz w:val="18"/>
                <w:szCs w:val="18"/>
              </w:rPr>
              <w:t xml:space="preserve"> exercises: solutions</w:t>
            </w:r>
            <w:r w:rsidRPr="004E7DC7">
              <w:rPr>
                <w:rFonts w:ascii="Verdana" w:hAnsi="Verdana" w:cs="CourierNewPSMT"/>
                <w:b/>
                <w:sz w:val="18"/>
                <w:szCs w:val="18"/>
              </w:rPr>
              <w:t>/forms-template-driven</w:t>
            </w:r>
            <w:r w:rsidRPr="004E7DC7">
              <w:rPr>
                <w:rFonts w:ascii="Verdana" w:hAnsi="Verdana" w:cs="Calibri"/>
                <w:b/>
                <w:sz w:val="18"/>
                <w:szCs w:val="18"/>
              </w:rPr>
              <w:t xml:space="preserve">, </w:t>
            </w:r>
            <w:r w:rsidRPr="004E7DC7">
              <w:rPr>
                <w:rFonts w:ascii="Verdana" w:hAnsi="Verdana" w:cs="CourierNewPSMT"/>
                <w:b/>
                <w:color w:val="C00000"/>
                <w:sz w:val="18"/>
                <w:szCs w:val="18"/>
              </w:rPr>
              <w:t>Component0</w:t>
            </w:r>
          </w:p>
        </w:tc>
      </w:tr>
    </w:tbl>
    <w:p w14:paraId="7126B148" w14:textId="77777777" w:rsidR="00EF5810" w:rsidRPr="004E7DC7" w:rsidRDefault="00EF5810" w:rsidP="00EF5810">
      <w:pPr>
        <w:pStyle w:val="NormalWeb"/>
        <w:rPr>
          <w:rFonts w:ascii="Verdana" w:hAnsi="Verdana"/>
          <w:b/>
          <w:color w:val="000000" w:themeColor="text1"/>
          <w:sz w:val="18"/>
          <w:szCs w:val="18"/>
        </w:rPr>
      </w:pPr>
      <w:r w:rsidRPr="004E7DC7">
        <w:rPr>
          <w:rFonts w:ascii="Verdana" w:hAnsi="Verdana" w:cs="Calibri"/>
          <w:b/>
          <w:color w:val="000000" w:themeColor="text1"/>
          <w:sz w:val="18"/>
          <w:szCs w:val="18"/>
        </w:rPr>
        <w:t>2</w:t>
      </w:r>
      <w:bookmarkStart w:id="0" w:name="_GoBack"/>
      <w:bookmarkEnd w:id="0"/>
      <w:r w:rsidRPr="004E7DC7">
        <w:rPr>
          <w:rFonts w:ascii="Verdana" w:hAnsi="Verdana" w:cs="Calibri"/>
          <w:b/>
          <w:color w:val="000000" w:themeColor="text1"/>
          <w:sz w:val="18"/>
          <w:szCs w:val="18"/>
        </w:rPr>
        <w:t xml:space="preserve">) Goal: build a template driven form </w:t>
      </w:r>
    </w:p>
    <w:p w14:paraId="746C0154" w14:textId="77777777" w:rsidR="00EF5810" w:rsidRPr="004E7DC7" w:rsidRDefault="00EF5810" w:rsidP="00EF5810">
      <w:pPr>
        <w:pStyle w:val="NormalWeb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Create a simple HTML5 form in Component0 in </w:t>
      </w:r>
      <w:r w:rsidRPr="004E7DC7">
        <w:rPr>
          <w:rFonts w:ascii="Verdana" w:hAnsi="Verdana" w:cs="CourierNewPSMT"/>
          <w:b/>
          <w:color w:val="000000" w:themeColor="text1"/>
          <w:sz w:val="18"/>
          <w:szCs w:val="18"/>
        </w:rPr>
        <w:t>‘solutions-forms</w:t>
      </w:r>
      <w:r w:rsidRPr="004E7DC7">
        <w:rPr>
          <w:rFonts w:ascii="Verdana" w:hAnsi="Verdana" w:cs="CourierNewPSMT"/>
          <w:b/>
          <w:sz w:val="18"/>
          <w:szCs w:val="18"/>
        </w:rPr>
        <w:t>/forms-template-driven’</w:t>
      </w:r>
      <w:r w:rsidRPr="004E7DC7">
        <w:rPr>
          <w:rFonts w:ascii="Verdana" w:hAnsi="Verdana" w:cs="Calibri"/>
          <w:sz w:val="18"/>
          <w:szCs w:val="18"/>
        </w:rPr>
        <w:t xml:space="preserve">. </w:t>
      </w:r>
    </w:p>
    <w:p w14:paraId="6E7BDC30" w14:textId="77777777" w:rsidR="00EF5810" w:rsidRPr="004E7DC7" w:rsidRDefault="00EF5810" w:rsidP="00EF5810">
      <w:pPr>
        <w:pStyle w:val="NormalWeb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4E7DC7">
        <w:rPr>
          <w:rFonts w:ascii="Verdana" w:hAnsi="Verdana" w:cs="Calibri"/>
          <w:sz w:val="18"/>
          <w:szCs w:val="18"/>
        </w:rPr>
        <w:t xml:space="preserve">Import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FormsModule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 </w:t>
      </w:r>
      <w:r w:rsidRPr="004E7DC7">
        <w:rPr>
          <w:rFonts w:ascii="Verdana" w:hAnsi="Verdana" w:cs="Calibri"/>
          <w:sz w:val="18"/>
          <w:szCs w:val="18"/>
        </w:rPr>
        <w:t xml:space="preserve">into your </w:t>
      </w:r>
      <w:proofErr w:type="spellStart"/>
      <w:proofErr w:type="gramStart"/>
      <w:r w:rsidRPr="004E7DC7">
        <w:rPr>
          <w:rFonts w:ascii="Verdana" w:hAnsi="Verdana" w:cs="CourierNewPSMT"/>
          <w:sz w:val="18"/>
          <w:szCs w:val="18"/>
        </w:rPr>
        <w:t>app.module</w:t>
      </w:r>
      <w:proofErr w:type="gramEnd"/>
      <w:r w:rsidRPr="004E7DC7">
        <w:rPr>
          <w:rFonts w:ascii="Verdana" w:hAnsi="Verdana" w:cs="CourierNewPSMT"/>
          <w:sz w:val="18"/>
          <w:szCs w:val="18"/>
        </w:rPr>
        <w:t>.ts</w:t>
      </w:r>
      <w:proofErr w:type="spellEnd"/>
    </w:p>
    <w:p w14:paraId="20BB1433" w14:textId="77777777" w:rsidR="00EF5810" w:rsidRPr="004E7DC7" w:rsidRDefault="00EF5810" w:rsidP="00EF5810">
      <w:pPr>
        <w:pStyle w:val="NormalWeb"/>
        <w:rPr>
          <w:rFonts w:ascii="Verdana" w:hAnsi="Verdana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Add the local template variable </w:t>
      </w:r>
      <w:r w:rsidRPr="004E7DC7">
        <w:rPr>
          <w:rFonts w:ascii="Verdana" w:hAnsi="Verdana" w:cs="CourierNewPSMT"/>
          <w:sz w:val="18"/>
          <w:szCs w:val="18"/>
        </w:rPr>
        <w:t>#</w:t>
      </w:r>
      <w:proofErr w:type="spellStart"/>
      <w:r w:rsidRPr="004E7DC7">
        <w:rPr>
          <w:rFonts w:ascii="Verdana" w:hAnsi="Verdana" w:cs="CourierNewPSMT"/>
          <w:sz w:val="18"/>
          <w:szCs w:val="18"/>
        </w:rPr>
        <w:t>myForm</w:t>
      </w:r>
      <w:proofErr w:type="spellEnd"/>
      <w:r w:rsidRPr="004E7DC7">
        <w:rPr>
          <w:rFonts w:ascii="Verdana" w:hAnsi="Verdana" w:cs="CourierNewPSMT"/>
          <w:sz w:val="18"/>
          <w:szCs w:val="18"/>
        </w:rPr>
        <w:t>="</w:t>
      </w:r>
      <w:proofErr w:type="spellStart"/>
      <w:r w:rsidRPr="004E7DC7">
        <w:rPr>
          <w:rFonts w:ascii="Verdana" w:hAnsi="Verdana" w:cs="CourierNewPSMT"/>
          <w:sz w:val="18"/>
          <w:szCs w:val="18"/>
        </w:rPr>
        <w:t>ngForm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" </w:t>
      </w:r>
      <w:r w:rsidRPr="004E7DC7">
        <w:rPr>
          <w:rFonts w:ascii="Verdana" w:hAnsi="Verdana" w:cs="Calibri"/>
          <w:sz w:val="18"/>
          <w:szCs w:val="18"/>
        </w:rPr>
        <w:t xml:space="preserve">to the </w:t>
      </w:r>
      <w:r w:rsidRPr="004E7DC7">
        <w:rPr>
          <w:rFonts w:ascii="Verdana" w:hAnsi="Verdana" w:cs="CourierNewPSMT"/>
          <w:sz w:val="18"/>
          <w:szCs w:val="18"/>
        </w:rPr>
        <w:t xml:space="preserve">&lt;form&gt; </w:t>
      </w:r>
      <w:r w:rsidRPr="004E7DC7">
        <w:rPr>
          <w:rFonts w:ascii="Verdana" w:hAnsi="Verdana" w:cs="Calibri"/>
          <w:sz w:val="18"/>
          <w:szCs w:val="18"/>
        </w:rPr>
        <w:t>tag.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Add the directives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ngModel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 </w:t>
      </w:r>
      <w:r w:rsidRPr="004E7DC7">
        <w:rPr>
          <w:rFonts w:ascii="Verdana" w:hAnsi="Verdana" w:cs="Calibri"/>
          <w:sz w:val="18"/>
          <w:szCs w:val="18"/>
        </w:rPr>
        <w:t>to the separate form fields. You don't need two</w:t>
      </w:r>
      <w:r w:rsidRPr="004E7DC7">
        <w:rPr>
          <w:rFonts w:ascii="Cambria Math" w:hAnsi="Cambria Math" w:cs="Cambria Math"/>
          <w:sz w:val="18"/>
          <w:szCs w:val="18"/>
        </w:rPr>
        <w:t>‐</w:t>
      </w:r>
      <w:r w:rsidRPr="004E7DC7">
        <w:rPr>
          <w:rFonts w:ascii="Verdana" w:hAnsi="Verdana" w:cs="Calibri"/>
          <w:sz w:val="18"/>
          <w:szCs w:val="18"/>
        </w:rPr>
        <w:t xml:space="preserve">way databinding with </w:t>
      </w:r>
      <w:r w:rsidRPr="004E7DC7">
        <w:rPr>
          <w:rFonts w:ascii="Verdana" w:hAnsi="Verdana" w:cs="CourierNewPSMT"/>
          <w:sz w:val="18"/>
          <w:szCs w:val="18"/>
        </w:rPr>
        <w:t>[()]</w:t>
      </w:r>
      <w:r w:rsidRPr="004E7DC7">
        <w:rPr>
          <w:rFonts w:ascii="Verdana" w:hAnsi="Verdana" w:cs="Calibri"/>
          <w:sz w:val="18"/>
          <w:szCs w:val="18"/>
        </w:rPr>
        <w:t>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Write for example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myForm.value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 </w:t>
      </w:r>
      <w:r w:rsidRPr="004E7DC7">
        <w:rPr>
          <w:rFonts w:ascii="Verdana" w:hAnsi="Verdana" w:cs="Calibri"/>
          <w:sz w:val="18"/>
          <w:szCs w:val="18"/>
        </w:rPr>
        <w:t>to the user interface or show the contents of the form in an alert (or in the console) when a button is clicked.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Demo code available at </w:t>
      </w:r>
      <w:r w:rsidRPr="004E7DC7">
        <w:rPr>
          <w:rFonts w:ascii="Verdana" w:hAnsi="Verdana" w:cs="CourierNewPSMT"/>
          <w:b/>
          <w:sz w:val="18"/>
          <w:szCs w:val="18"/>
        </w:rPr>
        <w:t>/forms-template-driven</w:t>
      </w:r>
      <w:r w:rsidRPr="004E7DC7">
        <w:rPr>
          <w:rFonts w:ascii="Verdana" w:hAnsi="Verdana" w:cs="Calibri"/>
          <w:sz w:val="18"/>
          <w:szCs w:val="18"/>
        </w:rPr>
        <w:t xml:space="preserve">, </w:t>
      </w:r>
      <w:r w:rsidRPr="004E7DC7">
        <w:rPr>
          <w:rFonts w:ascii="Verdana" w:hAnsi="Verdana" w:cs="CourierNewPSMT"/>
          <w:sz w:val="18"/>
          <w:szCs w:val="18"/>
        </w:rPr>
        <w:t>Component 1</w:t>
      </w:r>
      <w:r w:rsidRPr="004E7DC7">
        <w:rPr>
          <w:rFonts w:ascii="Verdana" w:hAnsi="Verdana" w:cs="Calibri"/>
          <w:sz w:val="18"/>
          <w:szCs w:val="18"/>
        </w:rPr>
        <w:t xml:space="preserve">. </w:t>
      </w:r>
    </w:p>
    <w:p w14:paraId="4402BE9F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/>
          <w:color w:val="000000" w:themeColor="text1"/>
          <w:sz w:val="18"/>
          <w:szCs w:val="18"/>
        </w:rPr>
      </w:pPr>
      <w:r w:rsidRPr="004E7DC7">
        <w:rPr>
          <w:rFonts w:ascii="Verdana" w:hAnsi="Verdana" w:cs="Calibri"/>
          <w:b/>
          <w:color w:val="000000" w:themeColor="text1"/>
          <w:sz w:val="18"/>
          <w:szCs w:val="18"/>
        </w:rPr>
        <w:t>3) Goal: address individual controls inside the form and add HTML5 validators</w:t>
      </w:r>
    </w:p>
    <w:p w14:paraId="3857A84A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Assign a </w:t>
      </w:r>
      <w:r w:rsidRPr="004E7DC7">
        <w:rPr>
          <w:rFonts w:ascii="Verdana" w:hAnsi="Verdana" w:cs="Calibri"/>
          <w:b/>
          <w:sz w:val="18"/>
          <w:szCs w:val="18"/>
        </w:rPr>
        <w:t>local template variable</w:t>
      </w:r>
      <w:r w:rsidRPr="004E7DC7">
        <w:rPr>
          <w:rFonts w:ascii="Verdana" w:hAnsi="Verdana" w:cs="Calibri"/>
          <w:sz w:val="18"/>
          <w:szCs w:val="18"/>
        </w:rPr>
        <w:t xml:space="preserve"> to the form fields.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Bind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ngModel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 </w:t>
      </w:r>
      <w:r w:rsidRPr="004E7DC7">
        <w:rPr>
          <w:rFonts w:ascii="Verdana" w:hAnsi="Verdana" w:cs="Calibri"/>
          <w:sz w:val="18"/>
          <w:szCs w:val="18"/>
        </w:rPr>
        <w:t xml:space="preserve">to the </w:t>
      </w:r>
      <w:r w:rsidRPr="004E7DC7">
        <w:rPr>
          <w:rFonts w:ascii="Verdana" w:hAnsi="Verdana" w:cs="Calibri"/>
          <w:b/>
          <w:sz w:val="18"/>
          <w:szCs w:val="18"/>
        </w:rPr>
        <w:t>local template variable</w:t>
      </w:r>
      <w:r w:rsidRPr="004E7DC7">
        <w:rPr>
          <w:rFonts w:ascii="Verdana" w:hAnsi="Verdana" w:cs="Calibri"/>
          <w:sz w:val="18"/>
          <w:szCs w:val="18"/>
        </w:rPr>
        <w:t>. The code can look like:</w:t>
      </w:r>
      <w:r w:rsidRPr="004E7DC7">
        <w:rPr>
          <w:rFonts w:ascii="Verdana" w:hAnsi="Verdana"/>
          <w:sz w:val="18"/>
          <w:szCs w:val="18"/>
        </w:rPr>
        <w:t xml:space="preserve"> </w:t>
      </w:r>
      <w:r w:rsidRPr="004E7DC7">
        <w:rPr>
          <w:rFonts w:ascii="Verdana" w:hAnsi="Verdana" w:cs="CourierNewPSMT"/>
          <w:sz w:val="18"/>
          <w:szCs w:val="18"/>
        </w:rPr>
        <w:t>#email="</w:t>
      </w:r>
      <w:proofErr w:type="spellStart"/>
      <w:r w:rsidRPr="004E7DC7">
        <w:rPr>
          <w:rFonts w:ascii="Verdana" w:hAnsi="Verdana" w:cs="CourierNewPSMT"/>
          <w:sz w:val="18"/>
          <w:szCs w:val="18"/>
        </w:rPr>
        <w:t>ngModel</w:t>
      </w:r>
      <w:proofErr w:type="spellEnd"/>
      <w:r w:rsidRPr="004E7DC7">
        <w:rPr>
          <w:rFonts w:ascii="Verdana" w:hAnsi="Verdana" w:cs="CourierNewPSMT"/>
          <w:sz w:val="18"/>
          <w:szCs w:val="18"/>
        </w:rPr>
        <w:t>"</w:t>
      </w:r>
      <w:r w:rsidRPr="004E7DC7">
        <w:rPr>
          <w:rFonts w:ascii="Verdana" w:hAnsi="Verdana" w:cs="CourierNewPSMT"/>
          <w:sz w:val="18"/>
          <w:szCs w:val="18"/>
        </w:rPr>
        <w:br/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Retrieve the values from the </w:t>
      </w:r>
      <w:r w:rsidRPr="004E7DC7">
        <w:rPr>
          <w:rFonts w:ascii="Verdana" w:hAnsi="Verdana" w:cs="Calibri"/>
          <w:b/>
          <w:sz w:val="18"/>
          <w:szCs w:val="18"/>
        </w:rPr>
        <w:t>local template variable</w:t>
      </w:r>
      <w:r w:rsidRPr="004E7DC7">
        <w:rPr>
          <w:rFonts w:ascii="Verdana" w:hAnsi="Verdana" w:cs="Calibri"/>
          <w:sz w:val="18"/>
          <w:szCs w:val="18"/>
        </w:rPr>
        <w:t xml:space="preserve"> and show them in the user interface, for example its value and its validity.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Add the HTML5 attribute </w:t>
      </w:r>
      <w:r w:rsidRPr="004E7DC7">
        <w:rPr>
          <w:rFonts w:ascii="Verdana" w:hAnsi="Verdana" w:cs="CourierNewPSMT"/>
          <w:sz w:val="18"/>
          <w:szCs w:val="18"/>
        </w:rPr>
        <w:t xml:space="preserve">required </w:t>
      </w:r>
      <w:r w:rsidRPr="004E7DC7">
        <w:rPr>
          <w:rFonts w:ascii="Verdana" w:hAnsi="Verdana" w:cs="Calibri"/>
          <w:sz w:val="18"/>
          <w:szCs w:val="18"/>
        </w:rPr>
        <w:t>to the form fields and see how this affects the state of the form field. Write its validity to the user interface.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Demo code available at </w:t>
      </w:r>
      <w:r w:rsidRPr="004E7DC7">
        <w:rPr>
          <w:rFonts w:ascii="Verdana" w:hAnsi="Verdana" w:cs="CourierNewPSMT"/>
          <w:b/>
          <w:sz w:val="18"/>
          <w:szCs w:val="18"/>
        </w:rPr>
        <w:t>/forms-template-driven</w:t>
      </w:r>
      <w:r w:rsidRPr="004E7DC7">
        <w:rPr>
          <w:rFonts w:ascii="Verdana" w:hAnsi="Verdana" w:cs="Calibri"/>
          <w:sz w:val="18"/>
          <w:szCs w:val="18"/>
        </w:rPr>
        <w:t xml:space="preserve">, </w:t>
      </w:r>
      <w:r w:rsidRPr="004E7DC7">
        <w:rPr>
          <w:rFonts w:ascii="Verdana" w:hAnsi="Verdana" w:cs="CourierNewPSMT"/>
          <w:sz w:val="18"/>
          <w:szCs w:val="18"/>
        </w:rPr>
        <w:t>Component 2</w:t>
      </w:r>
      <w:r w:rsidRPr="004E7DC7">
        <w:rPr>
          <w:rFonts w:ascii="Verdana" w:hAnsi="Verdana" w:cs="Calibri"/>
          <w:sz w:val="18"/>
          <w:szCs w:val="18"/>
        </w:rPr>
        <w:t xml:space="preserve">. </w:t>
      </w:r>
    </w:p>
    <w:p w14:paraId="15DFE026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/>
          <w:b/>
          <w:color w:val="000000" w:themeColor="text1"/>
          <w:sz w:val="18"/>
          <w:szCs w:val="18"/>
        </w:rPr>
      </w:pPr>
      <w:r w:rsidRPr="004E7DC7">
        <w:rPr>
          <w:rFonts w:ascii="Verdana" w:hAnsi="Verdana" w:cs="Calibri"/>
          <w:b/>
          <w:color w:val="000000" w:themeColor="text1"/>
          <w:sz w:val="18"/>
          <w:szCs w:val="18"/>
        </w:rPr>
        <w:t xml:space="preserve">4) Goal: combining individual form fields to an </w:t>
      </w:r>
      <w:proofErr w:type="spellStart"/>
      <w:r w:rsidRPr="004E7DC7">
        <w:rPr>
          <w:rFonts w:ascii="Verdana" w:hAnsi="Verdana" w:cs="Calibri"/>
          <w:b/>
          <w:color w:val="000000" w:themeColor="text1"/>
          <w:sz w:val="18"/>
          <w:szCs w:val="18"/>
        </w:rPr>
        <w:t>ngModelGroup</w:t>
      </w:r>
      <w:proofErr w:type="spellEnd"/>
      <w:r w:rsidRPr="004E7DC7">
        <w:rPr>
          <w:rFonts w:ascii="Verdana" w:hAnsi="Verdana" w:cs="Calibri"/>
          <w:b/>
          <w:color w:val="000000" w:themeColor="text1"/>
          <w:sz w:val="18"/>
          <w:szCs w:val="18"/>
        </w:rPr>
        <w:t xml:space="preserve"> </w:t>
      </w:r>
    </w:p>
    <w:p w14:paraId="48A6CD4C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Add some field to the form (for example some extra text fields, </w:t>
      </w:r>
      <w:proofErr w:type="spellStart"/>
      <w:r w:rsidRPr="004E7DC7">
        <w:rPr>
          <w:rFonts w:ascii="Verdana" w:hAnsi="Verdana" w:cs="Calibri"/>
          <w:sz w:val="18"/>
          <w:szCs w:val="18"/>
        </w:rPr>
        <w:t>selectbox</w:t>
      </w:r>
      <w:proofErr w:type="spellEnd"/>
      <w:r w:rsidRPr="004E7DC7">
        <w:rPr>
          <w:rFonts w:ascii="Verdana" w:hAnsi="Verdana" w:cs="Calibri"/>
          <w:sz w:val="18"/>
          <w:szCs w:val="18"/>
        </w:rPr>
        <w:t xml:space="preserve"> or checkboxes ).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Group them inside a </w:t>
      </w:r>
      <w:r w:rsidRPr="004E7DC7">
        <w:rPr>
          <w:rFonts w:ascii="Verdana" w:hAnsi="Verdana" w:cs="CourierNewPSMT"/>
          <w:sz w:val="18"/>
          <w:szCs w:val="18"/>
        </w:rPr>
        <w:t>&lt;div&gt;</w:t>
      </w:r>
      <w:r w:rsidRPr="004E7DC7">
        <w:rPr>
          <w:rFonts w:ascii="Verdana" w:hAnsi="Verdana" w:cs="Calibri"/>
          <w:sz w:val="18"/>
          <w:szCs w:val="18"/>
        </w:rPr>
        <w:t xml:space="preserve">, assign the </w:t>
      </w:r>
      <w:r w:rsidRPr="004E7DC7">
        <w:rPr>
          <w:rFonts w:ascii="Verdana" w:hAnsi="Verdana" w:cs="CourierNewPSMT"/>
          <w:sz w:val="18"/>
          <w:szCs w:val="18"/>
        </w:rPr>
        <w:t xml:space="preserve">&lt;div&gt; </w:t>
      </w:r>
      <w:r w:rsidRPr="004E7DC7">
        <w:rPr>
          <w:rFonts w:ascii="Verdana" w:hAnsi="Verdana" w:cs="Calibri"/>
          <w:sz w:val="18"/>
          <w:szCs w:val="18"/>
        </w:rPr>
        <w:t xml:space="preserve">the directive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ngModelGroup</w:t>
      </w:r>
      <w:proofErr w:type="spellEnd"/>
      <w:r w:rsidRPr="004E7DC7">
        <w:rPr>
          <w:rFonts w:ascii="Verdana" w:hAnsi="Verdana" w:cs="Calibri"/>
          <w:sz w:val="18"/>
          <w:szCs w:val="18"/>
        </w:rPr>
        <w:t xml:space="preserve">. The code can look like: </w:t>
      </w:r>
    </w:p>
    <w:p w14:paraId="421EBEFE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&lt;div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ngModelGroup</w:t>
      </w:r>
      <w:proofErr w:type="spellEnd"/>
      <w:r w:rsidRPr="004E7DC7">
        <w:rPr>
          <w:rFonts w:ascii="Verdana" w:hAnsi="Verdana" w:cs="CourierNewPSMT"/>
          <w:sz w:val="18"/>
          <w:szCs w:val="18"/>
        </w:rPr>
        <w:t>="customer" #customer="</w:t>
      </w:r>
      <w:proofErr w:type="spellStart"/>
      <w:r w:rsidRPr="004E7DC7">
        <w:rPr>
          <w:rFonts w:ascii="Verdana" w:hAnsi="Verdana" w:cs="CourierNewPSMT"/>
          <w:sz w:val="18"/>
          <w:szCs w:val="18"/>
        </w:rPr>
        <w:t>ngModelGroup</w:t>
      </w:r>
      <w:proofErr w:type="spellEnd"/>
      <w:r w:rsidRPr="004E7DC7">
        <w:rPr>
          <w:rFonts w:ascii="Verdana" w:hAnsi="Verdana" w:cs="CourierNewPSMT"/>
          <w:sz w:val="18"/>
          <w:szCs w:val="18"/>
        </w:rPr>
        <w:t>"&gt;</w:t>
      </w:r>
      <w:r w:rsidRPr="004E7DC7">
        <w:rPr>
          <w:rFonts w:ascii="Verdana" w:hAnsi="Verdana" w:cs="CourierNewPSMT"/>
          <w:sz w:val="18"/>
          <w:szCs w:val="18"/>
        </w:rPr>
        <w:br/>
        <w:t xml:space="preserve">o </w:t>
      </w:r>
      <w:r w:rsidRPr="004E7DC7">
        <w:rPr>
          <w:rFonts w:ascii="Verdana" w:hAnsi="Verdana" w:cs="Calibri"/>
          <w:sz w:val="18"/>
          <w:szCs w:val="18"/>
        </w:rPr>
        <w:t>Run the code and identify the model group in the returned form value object.</w:t>
      </w:r>
    </w:p>
    <w:p w14:paraId="3091DCB5" w14:textId="77777777" w:rsidR="00EF5810" w:rsidRPr="004E7DC7" w:rsidRDefault="00EF5810" w:rsidP="00EF5810">
      <w:pPr>
        <w:shd w:val="clear" w:color="auto" w:fill="1E1E1E"/>
        <w:spacing w:line="270" w:lineRule="atLeast"/>
        <w:rPr>
          <w:rFonts w:ascii="Verdana" w:hAnsi="Verdana" w:cs="Menlo"/>
          <w:color w:val="D4D4D4"/>
          <w:sz w:val="18"/>
          <w:szCs w:val="18"/>
        </w:rPr>
      </w:pPr>
      <w:r w:rsidRPr="004E7DC7">
        <w:rPr>
          <w:rFonts w:ascii="Verdana" w:hAnsi="Verdana" w:cs="Menlo"/>
          <w:color w:val="808080"/>
          <w:sz w:val="18"/>
          <w:szCs w:val="18"/>
        </w:rPr>
        <w:t>&lt;</w:t>
      </w:r>
      <w:r w:rsidRPr="004E7DC7">
        <w:rPr>
          <w:rFonts w:ascii="Verdana" w:hAnsi="Verdana" w:cs="Menlo"/>
          <w:color w:val="569CD6"/>
          <w:sz w:val="18"/>
          <w:szCs w:val="18"/>
        </w:rPr>
        <w:t>pre</w:t>
      </w:r>
      <w:r w:rsidRPr="004E7DC7">
        <w:rPr>
          <w:rFonts w:ascii="Verdana" w:hAnsi="Verdana" w:cs="Menlo"/>
          <w:color w:val="808080"/>
          <w:sz w:val="18"/>
          <w:szCs w:val="18"/>
        </w:rPr>
        <w:t>&gt;</w:t>
      </w:r>
      <w:r w:rsidRPr="004E7DC7">
        <w:rPr>
          <w:rFonts w:ascii="Verdana" w:hAnsi="Verdana" w:cs="Menlo"/>
          <w:color w:val="D4D4D4"/>
          <w:sz w:val="18"/>
          <w:szCs w:val="18"/>
        </w:rPr>
        <w:t xml:space="preserve">value </w:t>
      </w:r>
      <w:proofErr w:type="gramStart"/>
      <w:r w:rsidRPr="004E7DC7">
        <w:rPr>
          <w:rFonts w:ascii="Verdana" w:hAnsi="Verdana" w:cs="Menlo"/>
          <w:color w:val="D4D4D4"/>
          <w:sz w:val="18"/>
          <w:szCs w:val="18"/>
        </w:rPr>
        <w:t xml:space="preserve">{{ </w:t>
      </w:r>
      <w:proofErr w:type="spellStart"/>
      <w:r w:rsidRPr="004E7DC7">
        <w:rPr>
          <w:rFonts w:ascii="Verdana" w:hAnsi="Verdana" w:cs="Menlo"/>
          <w:color w:val="D4D4D4"/>
          <w:sz w:val="18"/>
          <w:szCs w:val="18"/>
        </w:rPr>
        <w:t>customer</w:t>
      </w:r>
      <w:proofErr w:type="gramEnd"/>
      <w:r w:rsidRPr="004E7DC7">
        <w:rPr>
          <w:rFonts w:ascii="Verdana" w:hAnsi="Verdana" w:cs="Menlo"/>
          <w:color w:val="D4D4D4"/>
          <w:sz w:val="18"/>
          <w:szCs w:val="18"/>
        </w:rPr>
        <w:t>.value</w:t>
      </w:r>
      <w:proofErr w:type="spellEnd"/>
      <w:r w:rsidRPr="004E7DC7">
        <w:rPr>
          <w:rFonts w:ascii="Verdana" w:hAnsi="Verdana" w:cs="Menlo"/>
          <w:color w:val="D4D4D4"/>
          <w:sz w:val="18"/>
          <w:szCs w:val="18"/>
        </w:rPr>
        <w:t xml:space="preserve"> | </w:t>
      </w:r>
      <w:proofErr w:type="spellStart"/>
      <w:r w:rsidRPr="004E7DC7">
        <w:rPr>
          <w:rFonts w:ascii="Verdana" w:hAnsi="Verdana" w:cs="Menlo"/>
          <w:color w:val="D4D4D4"/>
          <w:sz w:val="18"/>
          <w:szCs w:val="18"/>
        </w:rPr>
        <w:t>json</w:t>
      </w:r>
      <w:proofErr w:type="spellEnd"/>
      <w:r w:rsidRPr="004E7DC7">
        <w:rPr>
          <w:rFonts w:ascii="Verdana" w:hAnsi="Verdana" w:cs="Menlo"/>
          <w:color w:val="D4D4D4"/>
          <w:sz w:val="18"/>
          <w:szCs w:val="18"/>
        </w:rPr>
        <w:t xml:space="preserve"> }} </w:t>
      </w:r>
      <w:r w:rsidRPr="004E7DC7">
        <w:rPr>
          <w:rFonts w:ascii="Verdana" w:hAnsi="Verdana" w:cs="Menlo"/>
          <w:color w:val="808080"/>
          <w:sz w:val="18"/>
          <w:szCs w:val="18"/>
        </w:rPr>
        <w:t>&lt;</w:t>
      </w:r>
      <w:proofErr w:type="spellStart"/>
      <w:r w:rsidRPr="004E7DC7">
        <w:rPr>
          <w:rFonts w:ascii="Verdana" w:hAnsi="Verdana" w:cs="Menlo"/>
          <w:color w:val="569CD6"/>
          <w:sz w:val="18"/>
          <w:szCs w:val="18"/>
        </w:rPr>
        <w:t>br</w:t>
      </w:r>
      <w:proofErr w:type="spellEnd"/>
      <w:r w:rsidRPr="004E7DC7">
        <w:rPr>
          <w:rFonts w:ascii="Verdana" w:hAnsi="Verdana" w:cs="Menlo"/>
          <w:color w:val="D4D4D4"/>
          <w:sz w:val="18"/>
          <w:szCs w:val="18"/>
        </w:rPr>
        <w:t xml:space="preserve"> </w:t>
      </w:r>
      <w:r w:rsidRPr="004E7DC7">
        <w:rPr>
          <w:rFonts w:ascii="Verdana" w:hAnsi="Verdana" w:cs="Menlo"/>
          <w:color w:val="808080"/>
          <w:sz w:val="18"/>
          <w:szCs w:val="18"/>
        </w:rPr>
        <w:t>/&gt;</w:t>
      </w:r>
      <w:r w:rsidRPr="004E7DC7">
        <w:rPr>
          <w:rFonts w:ascii="Verdana" w:hAnsi="Verdana" w:cs="Menlo"/>
          <w:color w:val="D4D4D4"/>
          <w:sz w:val="18"/>
          <w:szCs w:val="18"/>
        </w:rPr>
        <w:t xml:space="preserve"> valid: {{ </w:t>
      </w:r>
      <w:proofErr w:type="spellStart"/>
      <w:r w:rsidRPr="004E7DC7">
        <w:rPr>
          <w:rFonts w:ascii="Verdana" w:hAnsi="Verdana" w:cs="Menlo"/>
          <w:color w:val="D4D4D4"/>
          <w:sz w:val="18"/>
          <w:szCs w:val="18"/>
        </w:rPr>
        <w:t>customer.valid</w:t>
      </w:r>
      <w:proofErr w:type="spellEnd"/>
      <w:r w:rsidRPr="004E7DC7">
        <w:rPr>
          <w:rFonts w:ascii="Verdana" w:hAnsi="Verdana" w:cs="Menlo"/>
          <w:color w:val="D4D4D4"/>
          <w:sz w:val="18"/>
          <w:szCs w:val="18"/>
        </w:rPr>
        <w:t>}}</w:t>
      </w:r>
      <w:r w:rsidRPr="004E7DC7">
        <w:rPr>
          <w:rFonts w:ascii="Verdana" w:hAnsi="Verdana" w:cs="Menlo"/>
          <w:color w:val="808080"/>
          <w:sz w:val="18"/>
          <w:szCs w:val="18"/>
        </w:rPr>
        <w:t>&lt;/</w:t>
      </w:r>
      <w:r w:rsidRPr="004E7DC7">
        <w:rPr>
          <w:rFonts w:ascii="Verdana" w:hAnsi="Verdana" w:cs="Menlo"/>
          <w:color w:val="569CD6"/>
          <w:sz w:val="18"/>
          <w:szCs w:val="18"/>
        </w:rPr>
        <w:t>pre</w:t>
      </w:r>
      <w:r w:rsidRPr="004E7DC7">
        <w:rPr>
          <w:rFonts w:ascii="Verdana" w:hAnsi="Verdana" w:cs="Menlo"/>
          <w:color w:val="808080"/>
          <w:sz w:val="18"/>
          <w:szCs w:val="18"/>
        </w:rPr>
        <w:t>&gt;</w:t>
      </w:r>
    </w:p>
    <w:p w14:paraId="66CCDBB3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ourierNewPSMT"/>
          <w:sz w:val="18"/>
          <w:szCs w:val="18"/>
        </w:rPr>
      </w:pP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Optional: set the value of a form field from inside your class, by using the local template variable and bind to </w:t>
      </w:r>
      <w:r w:rsidRPr="004E7DC7">
        <w:rPr>
          <w:rFonts w:ascii="Verdana" w:hAnsi="Verdana" w:cs="CourierNewPSMT"/>
          <w:sz w:val="18"/>
          <w:szCs w:val="18"/>
        </w:rPr>
        <w:t>[</w:t>
      </w:r>
      <w:proofErr w:type="spellStart"/>
      <w:r w:rsidRPr="004E7DC7">
        <w:rPr>
          <w:rFonts w:ascii="Verdana" w:hAnsi="Verdana" w:cs="CourierNewPSMT"/>
          <w:sz w:val="18"/>
          <w:szCs w:val="18"/>
        </w:rPr>
        <w:t>ngModel</w:t>
      </w:r>
      <w:proofErr w:type="spellEnd"/>
      <w:r w:rsidRPr="004E7DC7">
        <w:rPr>
          <w:rFonts w:ascii="Verdana" w:hAnsi="Verdana" w:cs="CourierNewPSMT"/>
          <w:sz w:val="18"/>
          <w:szCs w:val="18"/>
        </w:rPr>
        <w:t>]</w:t>
      </w:r>
      <w:r w:rsidRPr="004E7DC7">
        <w:rPr>
          <w:rFonts w:ascii="Verdana" w:hAnsi="Verdana" w:cs="Calibri"/>
          <w:sz w:val="18"/>
          <w:szCs w:val="18"/>
        </w:rPr>
        <w:t>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Demo code available at </w:t>
      </w:r>
      <w:r w:rsidRPr="004E7DC7">
        <w:rPr>
          <w:rFonts w:ascii="Verdana" w:hAnsi="Verdana" w:cs="CourierNewPSMT"/>
          <w:b/>
          <w:sz w:val="18"/>
          <w:szCs w:val="18"/>
        </w:rPr>
        <w:t>/forms-template-driven</w:t>
      </w:r>
      <w:r w:rsidRPr="004E7DC7">
        <w:rPr>
          <w:rFonts w:ascii="Verdana" w:hAnsi="Verdana" w:cs="Calibri"/>
          <w:sz w:val="18"/>
          <w:szCs w:val="18"/>
        </w:rPr>
        <w:t xml:space="preserve">, </w:t>
      </w:r>
      <w:r w:rsidRPr="004E7DC7">
        <w:rPr>
          <w:rFonts w:ascii="Verdana" w:hAnsi="Verdana" w:cs="CourierNewPSMT"/>
          <w:sz w:val="18"/>
          <w:szCs w:val="18"/>
        </w:rPr>
        <w:t>Component 3</w:t>
      </w:r>
      <w:r w:rsidRPr="004E7DC7">
        <w:rPr>
          <w:rFonts w:ascii="Verdana" w:hAnsi="Verdana" w:cs="Calibri"/>
          <w:sz w:val="18"/>
          <w:szCs w:val="18"/>
        </w:rPr>
        <w:t xml:space="preserve">. </w:t>
      </w:r>
    </w:p>
    <w:p w14:paraId="5C155AF6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b/>
          <w:color w:val="000000" w:themeColor="text1"/>
          <w:sz w:val="18"/>
          <w:szCs w:val="18"/>
        </w:rPr>
      </w:pPr>
    </w:p>
    <w:p w14:paraId="3A4F6FA7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b/>
          <w:color w:val="000000" w:themeColor="text1"/>
          <w:sz w:val="18"/>
          <w:szCs w:val="18"/>
        </w:rPr>
      </w:pPr>
    </w:p>
    <w:p w14:paraId="147B1CCF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b/>
          <w:color w:val="000000" w:themeColor="text1"/>
          <w:sz w:val="18"/>
          <w:szCs w:val="18"/>
        </w:rPr>
      </w:pPr>
    </w:p>
    <w:p w14:paraId="520CDB15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b/>
          <w:color w:val="000000" w:themeColor="text1"/>
          <w:sz w:val="18"/>
          <w:szCs w:val="18"/>
        </w:rPr>
      </w:pPr>
    </w:p>
    <w:p w14:paraId="523DA313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/>
          <w:b/>
          <w:color w:val="000000" w:themeColor="text1"/>
          <w:sz w:val="18"/>
          <w:szCs w:val="18"/>
        </w:rPr>
      </w:pPr>
      <w:r w:rsidRPr="004E7DC7">
        <w:rPr>
          <w:rFonts w:ascii="Verdana" w:hAnsi="Verdana" w:cs="Calibri"/>
          <w:b/>
          <w:color w:val="000000" w:themeColor="text1"/>
          <w:sz w:val="18"/>
          <w:szCs w:val="18"/>
        </w:rPr>
        <w:t xml:space="preserve">5) Goal: submitting template driven forms </w:t>
      </w:r>
    </w:p>
    <w:p w14:paraId="21A5DFB4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>Add a submit button to the form.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Make sure the submit button is only active when the form as a whole is valid. Your code can look like: </w:t>
      </w:r>
    </w:p>
    <w:p w14:paraId="7383C106" w14:textId="77777777" w:rsidR="00EF5810" w:rsidRPr="004E7DC7" w:rsidRDefault="00EF5810" w:rsidP="00EF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 &lt;button type="submit"</w:t>
      </w:r>
    </w:p>
    <w:p w14:paraId="2090EBB5" w14:textId="77777777" w:rsidR="00EF5810" w:rsidRPr="004E7DC7" w:rsidRDefault="00EF5810" w:rsidP="00EF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 (click)="</w:t>
      </w:r>
      <w:proofErr w:type="spellStart"/>
      <w:r w:rsidRPr="004E7DC7">
        <w:rPr>
          <w:rFonts w:ascii="Verdana" w:hAnsi="Verdana" w:cs="CourierNewPSMT"/>
          <w:sz w:val="18"/>
          <w:szCs w:val="18"/>
        </w:rPr>
        <w:t>onSubmit</w:t>
      </w:r>
      <w:proofErr w:type="spellEnd"/>
      <w:r w:rsidRPr="004E7DC7">
        <w:rPr>
          <w:rFonts w:ascii="Verdana" w:hAnsi="Verdana" w:cs="CourierNewPSMT"/>
          <w:sz w:val="18"/>
          <w:szCs w:val="18"/>
        </w:rPr>
        <w:t>(</w:t>
      </w:r>
      <w:proofErr w:type="spellStart"/>
      <w:r w:rsidRPr="004E7DC7">
        <w:rPr>
          <w:rFonts w:ascii="Verdana" w:hAnsi="Verdana" w:cs="CourierNewPSMT"/>
          <w:sz w:val="18"/>
          <w:szCs w:val="18"/>
        </w:rPr>
        <w:t>myForm</w:t>
      </w:r>
      <w:proofErr w:type="spellEnd"/>
      <w:r w:rsidRPr="004E7DC7">
        <w:rPr>
          <w:rFonts w:ascii="Verdana" w:hAnsi="Verdana" w:cs="CourierNewPSMT"/>
          <w:sz w:val="18"/>
          <w:szCs w:val="18"/>
        </w:rPr>
        <w:t>)"</w:t>
      </w:r>
    </w:p>
    <w:p w14:paraId="72AF4136" w14:textId="77777777" w:rsidR="00EF5810" w:rsidRPr="004E7DC7" w:rsidRDefault="00EF5810" w:rsidP="00EF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 [disabled]=</w:t>
      </w:r>
      <w:proofErr w:type="gramStart"/>
      <w:r w:rsidRPr="004E7DC7">
        <w:rPr>
          <w:rFonts w:ascii="Verdana" w:hAnsi="Verdana" w:cs="CourierNewPSMT"/>
          <w:sz w:val="18"/>
          <w:szCs w:val="18"/>
        </w:rPr>
        <w:t>"!</w:t>
      </w:r>
      <w:proofErr w:type="spellStart"/>
      <w:r w:rsidRPr="004E7DC7">
        <w:rPr>
          <w:rFonts w:ascii="Verdana" w:hAnsi="Verdana" w:cs="CourierNewPSMT"/>
          <w:sz w:val="18"/>
          <w:szCs w:val="18"/>
        </w:rPr>
        <w:t>myForm.valid</w:t>
      </w:r>
      <w:proofErr w:type="spellEnd"/>
      <w:proofErr w:type="gramEnd"/>
      <w:r w:rsidRPr="004E7DC7">
        <w:rPr>
          <w:rFonts w:ascii="Verdana" w:hAnsi="Verdana" w:cs="CourierNewPSMT"/>
          <w:sz w:val="18"/>
          <w:szCs w:val="18"/>
        </w:rPr>
        <w:t>"&gt;</w:t>
      </w:r>
    </w:p>
    <w:p w14:paraId="4865B93D" w14:textId="77777777" w:rsidR="00EF5810" w:rsidRPr="004E7DC7" w:rsidRDefault="00EF5810" w:rsidP="00EF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   ...</w:t>
      </w:r>
    </w:p>
    <w:p w14:paraId="0180467C" w14:textId="77777777" w:rsidR="00EF5810" w:rsidRPr="004E7DC7" w:rsidRDefault="00EF5810" w:rsidP="00EF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Verdana" w:hAnsi="Verdana" w:cs="CourierNewPSMT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 &lt;/button&gt;</w:t>
      </w:r>
    </w:p>
    <w:p w14:paraId="311CB70C" w14:textId="77777777" w:rsidR="00EF5810" w:rsidRPr="004E7DC7" w:rsidRDefault="00EF5810" w:rsidP="00EF58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NewPSMT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br/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Demo code available at </w:t>
      </w:r>
      <w:r w:rsidRPr="004E7DC7">
        <w:rPr>
          <w:rFonts w:ascii="Verdana" w:hAnsi="Verdana" w:cs="CourierNewPSMT"/>
          <w:b/>
          <w:sz w:val="18"/>
          <w:szCs w:val="18"/>
        </w:rPr>
        <w:t>/forms-template-driven</w:t>
      </w:r>
      <w:r w:rsidRPr="004E7DC7">
        <w:rPr>
          <w:rFonts w:ascii="Verdana" w:hAnsi="Verdana" w:cs="Calibri"/>
          <w:sz w:val="18"/>
          <w:szCs w:val="18"/>
        </w:rPr>
        <w:t xml:space="preserve">, </w:t>
      </w:r>
      <w:r w:rsidRPr="004E7DC7">
        <w:rPr>
          <w:rFonts w:ascii="Verdana" w:hAnsi="Verdana" w:cs="CourierNewPSMT"/>
          <w:sz w:val="18"/>
          <w:szCs w:val="18"/>
        </w:rPr>
        <w:t>Component 4</w:t>
      </w:r>
      <w:r w:rsidRPr="004E7DC7">
        <w:rPr>
          <w:rFonts w:ascii="Verdana" w:hAnsi="Verdana" w:cs="Calibri"/>
          <w:sz w:val="18"/>
          <w:szCs w:val="18"/>
        </w:rPr>
        <w:t xml:space="preserve">. </w:t>
      </w:r>
    </w:p>
    <w:p w14:paraId="35A72373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/>
          <w:b/>
          <w:color w:val="000000" w:themeColor="text1"/>
          <w:sz w:val="18"/>
          <w:szCs w:val="18"/>
        </w:rPr>
      </w:pPr>
      <w:r w:rsidRPr="004E7DC7">
        <w:rPr>
          <w:rFonts w:ascii="Verdana" w:hAnsi="Verdana" w:cs="Calibri"/>
          <w:b/>
          <w:color w:val="000000" w:themeColor="text1"/>
          <w:sz w:val="18"/>
          <w:szCs w:val="18"/>
        </w:rPr>
        <w:t xml:space="preserve">6) Goal: working with model driven forms </w:t>
      </w:r>
    </w:p>
    <w:p w14:paraId="6807BAD2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Start with a simple form, for example build a form with the following elements: </w:t>
      </w:r>
    </w:p>
    <w:p w14:paraId="0B96E9C0" w14:textId="77777777" w:rsidR="00EF5810" w:rsidRPr="004E7DC7" w:rsidRDefault="00EF5810" w:rsidP="00EF5810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4E7DC7">
        <w:rPr>
          <w:rFonts w:ascii="Verdana" w:hAnsi="Verdana"/>
          <w:sz w:val="18"/>
          <w:szCs w:val="18"/>
          <w:lang w:val="nl-NL"/>
        </w:rPr>
        <w:t>Username</w:t>
      </w:r>
    </w:p>
    <w:p w14:paraId="37922DF6" w14:textId="77777777" w:rsidR="00EF5810" w:rsidRPr="004E7DC7" w:rsidRDefault="00EF5810" w:rsidP="00EF5810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proofErr w:type="spellStart"/>
      <w:r w:rsidRPr="004E7DC7">
        <w:rPr>
          <w:rFonts w:ascii="Verdana" w:hAnsi="Verdana"/>
          <w:sz w:val="18"/>
          <w:szCs w:val="18"/>
          <w:lang w:val="nl-NL"/>
        </w:rPr>
        <w:t>Surname</w:t>
      </w:r>
      <w:proofErr w:type="spellEnd"/>
    </w:p>
    <w:p w14:paraId="7DFA0D95" w14:textId="77777777" w:rsidR="00EF5810" w:rsidRPr="004E7DC7" w:rsidRDefault="00EF5810" w:rsidP="00EF5810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4E7DC7">
        <w:rPr>
          <w:rFonts w:ascii="Verdana" w:hAnsi="Verdana" w:cs="Calibri"/>
          <w:i/>
          <w:sz w:val="18"/>
          <w:szCs w:val="18"/>
        </w:rPr>
        <w:t xml:space="preserve">Telephone </w:t>
      </w:r>
      <w:proofErr w:type="spellStart"/>
      <w:r w:rsidRPr="004E7DC7">
        <w:rPr>
          <w:rFonts w:ascii="Verdana" w:hAnsi="Verdana"/>
          <w:sz w:val="18"/>
          <w:szCs w:val="18"/>
          <w:lang w:val="nl-NL"/>
        </w:rPr>
        <w:t>number</w:t>
      </w:r>
      <w:proofErr w:type="spellEnd"/>
    </w:p>
    <w:p w14:paraId="7CE7F773" w14:textId="77777777" w:rsidR="00EF5810" w:rsidRPr="004E7DC7" w:rsidRDefault="00EF5810" w:rsidP="00EF5810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proofErr w:type="spellStart"/>
      <w:r w:rsidRPr="004E7DC7">
        <w:rPr>
          <w:rFonts w:ascii="Verdana" w:hAnsi="Verdana"/>
          <w:sz w:val="18"/>
          <w:szCs w:val="18"/>
          <w:lang w:val="nl-NL"/>
        </w:rPr>
        <w:t>BirthDate</w:t>
      </w:r>
      <w:proofErr w:type="spellEnd"/>
    </w:p>
    <w:p w14:paraId="6A0CED63" w14:textId="77777777" w:rsidR="00EF5810" w:rsidRPr="004E7DC7" w:rsidRDefault="00EF5810" w:rsidP="00EF5810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r w:rsidRPr="004E7DC7">
        <w:rPr>
          <w:rFonts w:ascii="Verdana" w:hAnsi="Verdana"/>
          <w:sz w:val="18"/>
          <w:szCs w:val="18"/>
          <w:lang w:val="nl-NL"/>
        </w:rPr>
        <w:t>Email</w:t>
      </w:r>
    </w:p>
    <w:p w14:paraId="0CFBDD7D" w14:textId="77777777" w:rsidR="00EF5810" w:rsidRPr="004E7DC7" w:rsidRDefault="00EF5810" w:rsidP="00EF5810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  <w:lang w:val="nl-NL"/>
        </w:rPr>
      </w:pPr>
      <w:r w:rsidRPr="004E7DC7">
        <w:rPr>
          <w:rFonts w:ascii="Verdana" w:hAnsi="Verdana"/>
          <w:sz w:val="18"/>
          <w:szCs w:val="18"/>
          <w:lang w:val="nl-NL"/>
        </w:rPr>
        <w:t>Gender (m.b.v. Radio-button)</w:t>
      </w:r>
    </w:p>
    <w:p w14:paraId="356CB4D1" w14:textId="77777777" w:rsidR="00EF5810" w:rsidRPr="004E7DC7" w:rsidRDefault="00EF5810" w:rsidP="00EF5810">
      <w:pPr>
        <w:numPr>
          <w:ilvl w:val="0"/>
          <w:numId w:val="6"/>
        </w:numPr>
        <w:spacing w:before="100" w:beforeAutospacing="1" w:after="100" w:afterAutospacing="1"/>
        <w:rPr>
          <w:rFonts w:ascii="Verdana" w:hAnsi="Verdana"/>
          <w:sz w:val="18"/>
          <w:szCs w:val="18"/>
        </w:rPr>
      </w:pPr>
      <w:proofErr w:type="spellStart"/>
      <w:r w:rsidRPr="004E7DC7">
        <w:rPr>
          <w:rFonts w:ascii="Verdana" w:hAnsi="Verdana"/>
          <w:sz w:val="18"/>
          <w:szCs w:val="18"/>
          <w:lang w:val="nl-NL"/>
        </w:rPr>
        <w:t>DeveloperSkillLevel</w:t>
      </w:r>
      <w:proofErr w:type="spellEnd"/>
      <w:r w:rsidRPr="004E7DC7">
        <w:rPr>
          <w:rFonts w:ascii="Verdana" w:hAnsi="Verdana"/>
          <w:sz w:val="18"/>
          <w:szCs w:val="18"/>
          <w:lang w:val="nl-NL"/>
        </w:rPr>
        <w:t xml:space="preserve"> (</w:t>
      </w:r>
      <w:proofErr w:type="spellStart"/>
      <w:r w:rsidRPr="004E7DC7">
        <w:rPr>
          <w:rFonts w:ascii="Verdana" w:hAnsi="Verdana"/>
          <w:sz w:val="18"/>
          <w:szCs w:val="18"/>
          <w:lang w:val="nl-NL"/>
        </w:rPr>
        <w:t>dropdown</w:t>
      </w:r>
      <w:proofErr w:type="spellEnd"/>
      <w:r w:rsidRPr="004E7DC7">
        <w:rPr>
          <w:rFonts w:ascii="Verdana" w:hAnsi="Verdana"/>
          <w:sz w:val="18"/>
          <w:szCs w:val="18"/>
          <w:lang w:val="nl-NL"/>
        </w:rPr>
        <w:t>)</w:t>
      </w:r>
    </w:p>
    <w:p w14:paraId="26617671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Import </w:t>
      </w:r>
      <w:proofErr w:type="spellStart"/>
      <w:r w:rsidRPr="004E7DC7">
        <w:rPr>
          <w:rFonts w:ascii="Verdana" w:hAnsi="Verdana" w:cs="CourierNewPSMT"/>
          <w:b/>
          <w:sz w:val="18"/>
          <w:szCs w:val="18"/>
        </w:rPr>
        <w:t>ReactiveFormsModule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 </w:t>
      </w:r>
      <w:r w:rsidRPr="004E7DC7">
        <w:rPr>
          <w:rFonts w:ascii="Verdana" w:hAnsi="Verdana" w:cs="Calibri"/>
          <w:sz w:val="18"/>
          <w:szCs w:val="18"/>
        </w:rPr>
        <w:t xml:space="preserve">into your </w:t>
      </w:r>
      <w:proofErr w:type="spellStart"/>
      <w:proofErr w:type="gramStart"/>
      <w:r w:rsidRPr="004E7DC7">
        <w:rPr>
          <w:rFonts w:ascii="Verdana" w:hAnsi="Verdana" w:cs="CourierNewPSMT"/>
          <w:sz w:val="18"/>
          <w:szCs w:val="18"/>
        </w:rPr>
        <w:t>app.module</w:t>
      </w:r>
      <w:proofErr w:type="gramEnd"/>
      <w:r w:rsidRPr="004E7DC7">
        <w:rPr>
          <w:rFonts w:ascii="Verdana" w:hAnsi="Verdana" w:cs="CourierNewPSMT"/>
          <w:sz w:val="18"/>
          <w:szCs w:val="18"/>
        </w:rPr>
        <w:t>.ts</w:t>
      </w:r>
      <w:proofErr w:type="spellEnd"/>
      <w:r w:rsidRPr="004E7DC7">
        <w:rPr>
          <w:rFonts w:ascii="Verdana" w:hAnsi="Verdana" w:cs="Calibri"/>
          <w:sz w:val="18"/>
          <w:szCs w:val="18"/>
        </w:rPr>
        <w:t>.</w:t>
      </w:r>
    </w:p>
    <w:p w14:paraId="04098F97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alibri"/>
          <w:sz w:val="18"/>
          <w:szCs w:val="18"/>
        </w:rPr>
        <w:t xml:space="preserve">and Import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FormGroup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,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FormBuilder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 and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AbstractControl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 </w:t>
      </w:r>
      <w:r w:rsidRPr="004E7DC7">
        <w:rPr>
          <w:rFonts w:ascii="Verdana" w:hAnsi="Verdana" w:cs="Calibri"/>
          <w:sz w:val="18"/>
          <w:szCs w:val="18"/>
        </w:rPr>
        <w:t xml:space="preserve">into your </w:t>
      </w:r>
      <w:proofErr w:type="spellStart"/>
      <w:proofErr w:type="gramStart"/>
      <w:r w:rsidRPr="004E7DC7">
        <w:rPr>
          <w:rFonts w:ascii="Verdana" w:hAnsi="Verdana" w:cs="CourierNewPSMT"/>
          <w:b/>
          <w:sz w:val="18"/>
          <w:szCs w:val="18"/>
        </w:rPr>
        <w:t>app.component</w:t>
      </w:r>
      <w:proofErr w:type="gramEnd"/>
      <w:r w:rsidRPr="004E7DC7">
        <w:rPr>
          <w:rFonts w:ascii="Verdana" w:hAnsi="Verdana" w:cs="CourierNewPSMT"/>
          <w:b/>
          <w:sz w:val="18"/>
          <w:szCs w:val="18"/>
        </w:rPr>
        <w:t>.ts</w:t>
      </w:r>
      <w:proofErr w:type="spellEnd"/>
      <w:r w:rsidRPr="004E7DC7">
        <w:rPr>
          <w:rFonts w:ascii="Verdana" w:hAnsi="Verdana" w:cs="Calibri"/>
          <w:sz w:val="18"/>
          <w:szCs w:val="18"/>
        </w:rPr>
        <w:t>.</w:t>
      </w:r>
    </w:p>
    <w:p w14:paraId="7DD652B8" w14:textId="77777777" w:rsidR="00EF5810" w:rsidRPr="004E7DC7" w:rsidRDefault="00EF5810" w:rsidP="00EF5810">
      <w:pPr>
        <w:shd w:val="clear" w:color="auto" w:fill="1E1E1E"/>
        <w:spacing w:line="270" w:lineRule="atLeast"/>
        <w:rPr>
          <w:rFonts w:ascii="Verdana" w:hAnsi="Verdana" w:cs="Menlo"/>
          <w:color w:val="D4D4D4"/>
          <w:sz w:val="18"/>
          <w:szCs w:val="18"/>
        </w:rPr>
      </w:pPr>
      <w:r w:rsidRPr="004E7DC7">
        <w:rPr>
          <w:rFonts w:ascii="Verdana" w:hAnsi="Verdana" w:cs="Menlo"/>
          <w:color w:val="C586C0"/>
          <w:sz w:val="18"/>
          <w:szCs w:val="18"/>
        </w:rPr>
        <w:t>import</w:t>
      </w:r>
      <w:r w:rsidRPr="004E7DC7">
        <w:rPr>
          <w:rFonts w:ascii="Verdana" w:hAnsi="Verdana" w:cs="Menlo"/>
          <w:color w:val="D4D4D4"/>
          <w:sz w:val="18"/>
          <w:szCs w:val="18"/>
        </w:rPr>
        <w:t xml:space="preserve"> {</w:t>
      </w:r>
      <w:proofErr w:type="spellStart"/>
      <w:r w:rsidRPr="004E7DC7">
        <w:rPr>
          <w:rFonts w:ascii="Verdana" w:hAnsi="Verdana" w:cs="Menlo"/>
          <w:color w:val="9CDCFE"/>
          <w:sz w:val="18"/>
          <w:szCs w:val="18"/>
        </w:rPr>
        <w:t>FormGroup</w:t>
      </w:r>
      <w:proofErr w:type="spellEnd"/>
      <w:r w:rsidRPr="004E7DC7">
        <w:rPr>
          <w:rFonts w:ascii="Verdana" w:hAnsi="Verdana" w:cs="Menlo"/>
          <w:color w:val="D4D4D4"/>
          <w:sz w:val="18"/>
          <w:szCs w:val="18"/>
        </w:rPr>
        <w:t xml:space="preserve">, </w:t>
      </w:r>
      <w:proofErr w:type="spellStart"/>
      <w:r w:rsidRPr="004E7DC7">
        <w:rPr>
          <w:rFonts w:ascii="Verdana" w:hAnsi="Verdana" w:cs="Menlo"/>
          <w:color w:val="9CDCFE"/>
          <w:sz w:val="18"/>
          <w:szCs w:val="18"/>
        </w:rPr>
        <w:t>FormBuilder</w:t>
      </w:r>
      <w:proofErr w:type="spellEnd"/>
      <w:r w:rsidRPr="004E7DC7">
        <w:rPr>
          <w:rFonts w:ascii="Verdana" w:hAnsi="Verdana" w:cs="Menlo"/>
          <w:color w:val="D4D4D4"/>
          <w:sz w:val="18"/>
          <w:szCs w:val="18"/>
        </w:rPr>
        <w:t xml:space="preserve">, </w:t>
      </w:r>
      <w:r w:rsidRPr="004E7DC7">
        <w:rPr>
          <w:rFonts w:ascii="Verdana" w:hAnsi="Verdana" w:cs="Menlo"/>
          <w:color w:val="9CDCFE"/>
          <w:sz w:val="18"/>
          <w:szCs w:val="18"/>
        </w:rPr>
        <w:t>Validators</w:t>
      </w:r>
      <w:r w:rsidRPr="004E7DC7">
        <w:rPr>
          <w:rFonts w:ascii="Verdana" w:hAnsi="Verdana" w:cs="Menlo"/>
          <w:color w:val="D4D4D4"/>
          <w:sz w:val="18"/>
          <w:szCs w:val="18"/>
        </w:rPr>
        <w:t xml:space="preserve">, </w:t>
      </w:r>
      <w:proofErr w:type="spellStart"/>
      <w:r w:rsidRPr="004E7DC7">
        <w:rPr>
          <w:rFonts w:ascii="Verdana" w:hAnsi="Verdana" w:cs="Menlo"/>
          <w:color w:val="9CDCFE"/>
          <w:sz w:val="18"/>
          <w:szCs w:val="18"/>
        </w:rPr>
        <w:t>AbstractControl</w:t>
      </w:r>
      <w:proofErr w:type="spellEnd"/>
      <w:r w:rsidRPr="004E7DC7">
        <w:rPr>
          <w:rFonts w:ascii="Verdana" w:hAnsi="Verdana" w:cs="Menlo"/>
          <w:color w:val="D4D4D4"/>
          <w:sz w:val="18"/>
          <w:szCs w:val="18"/>
        </w:rPr>
        <w:t xml:space="preserve">} </w:t>
      </w:r>
      <w:r w:rsidRPr="004E7DC7">
        <w:rPr>
          <w:rFonts w:ascii="Verdana" w:hAnsi="Verdana" w:cs="Menlo"/>
          <w:color w:val="C586C0"/>
          <w:sz w:val="18"/>
          <w:szCs w:val="18"/>
        </w:rPr>
        <w:t>from</w:t>
      </w:r>
      <w:r w:rsidRPr="004E7DC7">
        <w:rPr>
          <w:rFonts w:ascii="Verdana" w:hAnsi="Verdana" w:cs="Menlo"/>
          <w:color w:val="D4D4D4"/>
          <w:sz w:val="18"/>
          <w:szCs w:val="18"/>
        </w:rPr>
        <w:t xml:space="preserve"> </w:t>
      </w:r>
      <w:r w:rsidRPr="004E7DC7">
        <w:rPr>
          <w:rFonts w:ascii="Verdana" w:hAnsi="Verdana" w:cs="Menlo"/>
          <w:color w:val="CE9178"/>
          <w:sz w:val="18"/>
          <w:szCs w:val="18"/>
        </w:rPr>
        <w:t>'@angular/forms'</w:t>
      </w:r>
      <w:r w:rsidRPr="004E7DC7">
        <w:rPr>
          <w:rFonts w:ascii="Verdana" w:hAnsi="Verdana" w:cs="Menlo"/>
          <w:color w:val="D4D4D4"/>
          <w:sz w:val="18"/>
          <w:szCs w:val="18"/>
        </w:rPr>
        <w:t>;</w:t>
      </w:r>
    </w:p>
    <w:p w14:paraId="223045E5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Add the </w:t>
      </w:r>
      <w:r w:rsidRPr="004E7DC7">
        <w:rPr>
          <w:rFonts w:ascii="Verdana" w:hAnsi="Verdana" w:cs="CourierNewPSMT"/>
          <w:sz w:val="18"/>
          <w:szCs w:val="18"/>
        </w:rPr>
        <w:t>[</w:t>
      </w:r>
      <w:proofErr w:type="spellStart"/>
      <w:r w:rsidRPr="004E7DC7">
        <w:rPr>
          <w:rFonts w:ascii="Verdana" w:hAnsi="Verdana" w:cs="CourierNewPSMT"/>
          <w:sz w:val="18"/>
          <w:szCs w:val="18"/>
        </w:rPr>
        <w:t>formGroup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]="..." </w:t>
      </w:r>
      <w:r w:rsidRPr="004E7DC7">
        <w:rPr>
          <w:rFonts w:ascii="Verdana" w:hAnsi="Verdana" w:cs="Calibri"/>
          <w:sz w:val="18"/>
          <w:szCs w:val="18"/>
        </w:rPr>
        <w:t xml:space="preserve">directive to the </w:t>
      </w:r>
      <w:r w:rsidRPr="004E7DC7">
        <w:rPr>
          <w:rFonts w:ascii="Verdana" w:hAnsi="Verdana" w:cs="CourierNewPSMT"/>
          <w:sz w:val="18"/>
          <w:szCs w:val="18"/>
        </w:rPr>
        <w:t xml:space="preserve">&lt;form&gt; </w:t>
      </w:r>
      <w:r w:rsidRPr="004E7DC7">
        <w:rPr>
          <w:rFonts w:ascii="Verdana" w:hAnsi="Verdana" w:cs="Calibri"/>
          <w:sz w:val="18"/>
          <w:szCs w:val="18"/>
        </w:rPr>
        <w:t xml:space="preserve">tag, add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formControlName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="..." </w:t>
      </w:r>
      <w:r w:rsidRPr="004E7DC7">
        <w:rPr>
          <w:rFonts w:ascii="Verdana" w:hAnsi="Verdana" w:cs="Calibri"/>
          <w:sz w:val="18"/>
          <w:szCs w:val="18"/>
        </w:rPr>
        <w:t>to the individual controls.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Import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FormGroup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 </w:t>
      </w:r>
      <w:r w:rsidRPr="004E7DC7">
        <w:rPr>
          <w:rFonts w:ascii="Verdana" w:hAnsi="Verdana" w:cs="Calibri"/>
          <w:sz w:val="18"/>
          <w:szCs w:val="18"/>
        </w:rPr>
        <w:t xml:space="preserve">and </w:t>
      </w:r>
      <w:proofErr w:type="spellStart"/>
      <w:r w:rsidRPr="004E7DC7">
        <w:rPr>
          <w:rFonts w:ascii="Verdana" w:hAnsi="Verdana" w:cs="CourierNewPSMT"/>
          <w:sz w:val="18"/>
          <w:szCs w:val="18"/>
        </w:rPr>
        <w:t>FormBuilder</w:t>
      </w:r>
      <w:proofErr w:type="spellEnd"/>
      <w:r w:rsidRPr="004E7DC7">
        <w:rPr>
          <w:rFonts w:ascii="Verdana" w:hAnsi="Verdana" w:cs="CourierNewPSMT"/>
          <w:sz w:val="18"/>
          <w:szCs w:val="18"/>
        </w:rPr>
        <w:t xml:space="preserve"> </w:t>
      </w:r>
      <w:r w:rsidRPr="004E7DC7">
        <w:rPr>
          <w:rFonts w:ascii="Verdana" w:hAnsi="Verdana" w:cs="Calibri"/>
          <w:sz w:val="18"/>
          <w:szCs w:val="18"/>
        </w:rPr>
        <w:t>into your class and build the form, based on the layout of your HTML.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>Submit the form and write the value to an alert box or to the console.</w:t>
      </w:r>
      <w:r w:rsidRPr="004E7DC7">
        <w:rPr>
          <w:rFonts w:ascii="Verdana" w:hAnsi="Verdana" w:cs="Calibri"/>
          <w:sz w:val="18"/>
          <w:szCs w:val="18"/>
        </w:rPr>
        <w:br/>
      </w: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Demo code available at </w:t>
      </w:r>
      <w:r w:rsidRPr="004E7DC7">
        <w:rPr>
          <w:rFonts w:ascii="Verdana" w:hAnsi="Verdana" w:cs="CourierNewPSMT"/>
          <w:b/>
          <w:sz w:val="18"/>
          <w:szCs w:val="18"/>
        </w:rPr>
        <w:t>/forms-model-driven</w:t>
      </w:r>
      <w:r w:rsidRPr="004E7DC7">
        <w:rPr>
          <w:rFonts w:ascii="Verdana" w:hAnsi="Verdana" w:cs="Calibri"/>
          <w:b/>
          <w:sz w:val="18"/>
          <w:szCs w:val="18"/>
        </w:rPr>
        <w:t xml:space="preserve">, </w:t>
      </w:r>
      <w:r w:rsidRPr="004E7DC7">
        <w:rPr>
          <w:rFonts w:ascii="Verdana" w:hAnsi="Verdana" w:cs="CourierNewPSMT"/>
          <w:b/>
          <w:sz w:val="18"/>
          <w:szCs w:val="18"/>
        </w:rPr>
        <w:t>Component 1</w:t>
      </w:r>
    </w:p>
    <w:p w14:paraId="30F62F25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color w:val="000000" w:themeColor="text1"/>
          <w:sz w:val="18"/>
          <w:szCs w:val="18"/>
        </w:rPr>
      </w:pPr>
      <w:r w:rsidRPr="004E7DC7">
        <w:rPr>
          <w:rFonts w:ascii="Verdana" w:hAnsi="Verdana" w:cs="Calibri"/>
          <w:b/>
          <w:color w:val="000000" w:themeColor="text1"/>
          <w:sz w:val="18"/>
          <w:szCs w:val="18"/>
        </w:rPr>
        <w:t>7) Goal: add validation to model driven forms</w:t>
      </w:r>
      <w:r w:rsidRPr="004E7DC7">
        <w:rPr>
          <w:rFonts w:ascii="Verdana" w:hAnsi="Verdana" w:cs="Calibri"/>
          <w:color w:val="000000" w:themeColor="text1"/>
          <w:sz w:val="18"/>
          <w:szCs w:val="18"/>
        </w:rPr>
        <w:t xml:space="preserve"> </w:t>
      </w:r>
    </w:p>
    <w:p w14:paraId="6F7B66D2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Import </w:t>
      </w:r>
      <w:r w:rsidRPr="004E7DC7">
        <w:rPr>
          <w:rFonts w:ascii="Verdana" w:hAnsi="Verdana" w:cs="CourierNewPSMT"/>
          <w:sz w:val="18"/>
          <w:szCs w:val="18"/>
        </w:rPr>
        <w:t xml:space="preserve">Validators </w:t>
      </w:r>
      <w:r w:rsidRPr="004E7DC7">
        <w:rPr>
          <w:rFonts w:ascii="Verdana" w:hAnsi="Verdana" w:cs="Calibri"/>
          <w:sz w:val="18"/>
          <w:szCs w:val="18"/>
        </w:rPr>
        <w:t xml:space="preserve">into your </w:t>
      </w:r>
      <w:proofErr w:type="spellStart"/>
      <w:proofErr w:type="gramStart"/>
      <w:r w:rsidRPr="004E7DC7">
        <w:rPr>
          <w:rFonts w:ascii="Verdana" w:hAnsi="Verdana" w:cs="CourierNewPSMT"/>
          <w:sz w:val="18"/>
          <w:szCs w:val="18"/>
        </w:rPr>
        <w:t>app.component</w:t>
      </w:r>
      <w:proofErr w:type="gramEnd"/>
      <w:r w:rsidRPr="004E7DC7">
        <w:rPr>
          <w:rFonts w:ascii="Verdana" w:hAnsi="Verdana" w:cs="CourierNewPSMT"/>
          <w:sz w:val="18"/>
          <w:szCs w:val="18"/>
        </w:rPr>
        <w:t>.ts</w:t>
      </w:r>
      <w:proofErr w:type="spellEnd"/>
      <w:r w:rsidRPr="004E7DC7">
        <w:rPr>
          <w:rFonts w:ascii="Verdana" w:hAnsi="Verdana" w:cs="Calibri"/>
          <w:sz w:val="18"/>
          <w:szCs w:val="18"/>
        </w:rPr>
        <w:t>.</w:t>
      </w:r>
    </w:p>
    <w:p w14:paraId="6C2471F5" w14:textId="77777777" w:rsidR="00EF5810" w:rsidRPr="004E7DC7" w:rsidRDefault="00EF5810" w:rsidP="00EF5810">
      <w:pPr>
        <w:shd w:val="clear" w:color="auto" w:fill="1E1E1E"/>
        <w:spacing w:line="270" w:lineRule="atLeast"/>
        <w:rPr>
          <w:rFonts w:ascii="Verdana" w:hAnsi="Verdana" w:cs="Menlo"/>
          <w:color w:val="D4D4D4"/>
          <w:sz w:val="18"/>
          <w:szCs w:val="18"/>
        </w:rPr>
      </w:pPr>
      <w:r w:rsidRPr="004E7DC7">
        <w:rPr>
          <w:rFonts w:ascii="Verdana" w:hAnsi="Verdana" w:cs="Menlo"/>
          <w:color w:val="C586C0"/>
          <w:sz w:val="18"/>
          <w:szCs w:val="18"/>
        </w:rPr>
        <w:t>import</w:t>
      </w:r>
      <w:r w:rsidRPr="004E7DC7">
        <w:rPr>
          <w:rFonts w:ascii="Verdana" w:hAnsi="Verdana" w:cs="Menlo"/>
          <w:color w:val="D4D4D4"/>
          <w:sz w:val="18"/>
          <w:szCs w:val="18"/>
        </w:rPr>
        <w:t xml:space="preserve"> {</w:t>
      </w:r>
      <w:proofErr w:type="spellStart"/>
      <w:r w:rsidRPr="004E7DC7">
        <w:rPr>
          <w:rFonts w:ascii="Verdana" w:hAnsi="Verdana" w:cs="Menlo"/>
          <w:color w:val="9CDCFE"/>
          <w:sz w:val="18"/>
          <w:szCs w:val="18"/>
        </w:rPr>
        <w:t>FormGroup</w:t>
      </w:r>
      <w:proofErr w:type="spellEnd"/>
      <w:r w:rsidRPr="004E7DC7">
        <w:rPr>
          <w:rFonts w:ascii="Verdana" w:hAnsi="Verdana" w:cs="Menlo"/>
          <w:color w:val="D4D4D4"/>
          <w:sz w:val="18"/>
          <w:szCs w:val="18"/>
        </w:rPr>
        <w:t xml:space="preserve">, </w:t>
      </w:r>
      <w:proofErr w:type="spellStart"/>
      <w:r w:rsidRPr="004E7DC7">
        <w:rPr>
          <w:rFonts w:ascii="Verdana" w:hAnsi="Verdana" w:cs="Menlo"/>
          <w:color w:val="9CDCFE"/>
          <w:sz w:val="18"/>
          <w:szCs w:val="18"/>
        </w:rPr>
        <w:t>FormBuilder</w:t>
      </w:r>
      <w:proofErr w:type="spellEnd"/>
      <w:r w:rsidRPr="004E7DC7">
        <w:rPr>
          <w:rFonts w:ascii="Verdana" w:hAnsi="Verdana" w:cs="Menlo"/>
          <w:color w:val="D4D4D4"/>
          <w:sz w:val="18"/>
          <w:szCs w:val="18"/>
        </w:rPr>
        <w:t xml:space="preserve">, </w:t>
      </w:r>
      <w:r w:rsidRPr="004E7DC7">
        <w:rPr>
          <w:rFonts w:ascii="Verdana" w:hAnsi="Verdana" w:cs="Menlo"/>
          <w:color w:val="9CDCFE"/>
          <w:sz w:val="18"/>
          <w:szCs w:val="18"/>
        </w:rPr>
        <w:t>Validators</w:t>
      </w:r>
      <w:r w:rsidRPr="004E7DC7">
        <w:rPr>
          <w:rFonts w:ascii="Verdana" w:hAnsi="Verdana" w:cs="Menlo"/>
          <w:color w:val="D4D4D4"/>
          <w:sz w:val="18"/>
          <w:szCs w:val="18"/>
        </w:rPr>
        <w:t xml:space="preserve">, </w:t>
      </w:r>
      <w:proofErr w:type="spellStart"/>
      <w:r w:rsidRPr="004E7DC7">
        <w:rPr>
          <w:rFonts w:ascii="Verdana" w:hAnsi="Verdana" w:cs="Menlo"/>
          <w:color w:val="9CDCFE"/>
          <w:sz w:val="18"/>
          <w:szCs w:val="18"/>
        </w:rPr>
        <w:t>AbstractControl</w:t>
      </w:r>
      <w:proofErr w:type="spellEnd"/>
      <w:r w:rsidRPr="004E7DC7">
        <w:rPr>
          <w:rFonts w:ascii="Verdana" w:hAnsi="Verdana" w:cs="Menlo"/>
          <w:color w:val="D4D4D4"/>
          <w:sz w:val="18"/>
          <w:szCs w:val="18"/>
        </w:rPr>
        <w:t xml:space="preserve">} </w:t>
      </w:r>
      <w:r w:rsidRPr="004E7DC7">
        <w:rPr>
          <w:rFonts w:ascii="Verdana" w:hAnsi="Verdana" w:cs="Menlo"/>
          <w:color w:val="C586C0"/>
          <w:sz w:val="18"/>
          <w:szCs w:val="18"/>
        </w:rPr>
        <w:t>from</w:t>
      </w:r>
      <w:r w:rsidRPr="004E7DC7">
        <w:rPr>
          <w:rFonts w:ascii="Verdana" w:hAnsi="Verdana" w:cs="Menlo"/>
          <w:color w:val="D4D4D4"/>
          <w:sz w:val="18"/>
          <w:szCs w:val="18"/>
        </w:rPr>
        <w:t xml:space="preserve"> </w:t>
      </w:r>
      <w:r w:rsidRPr="004E7DC7">
        <w:rPr>
          <w:rFonts w:ascii="Verdana" w:hAnsi="Verdana" w:cs="Menlo"/>
          <w:color w:val="CE9178"/>
          <w:sz w:val="18"/>
          <w:szCs w:val="18"/>
        </w:rPr>
        <w:t>'@angular/forms'</w:t>
      </w:r>
      <w:r w:rsidRPr="004E7DC7">
        <w:rPr>
          <w:rFonts w:ascii="Verdana" w:hAnsi="Verdana" w:cs="Menlo"/>
          <w:color w:val="D4D4D4"/>
          <w:sz w:val="18"/>
          <w:szCs w:val="18"/>
        </w:rPr>
        <w:t>;</w:t>
      </w:r>
    </w:p>
    <w:p w14:paraId="4D34C4F4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Add ‘default’ validations to the form fields. </w:t>
      </w:r>
    </w:p>
    <w:p w14:paraId="7C74B5B4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ourierNewPSMT"/>
          <w:sz w:val="18"/>
          <w:szCs w:val="18"/>
        </w:rPr>
        <w:t xml:space="preserve">o </w:t>
      </w:r>
      <w:r w:rsidRPr="004E7DC7">
        <w:rPr>
          <w:rFonts w:ascii="Verdana" w:hAnsi="Verdana" w:cs="Calibri"/>
          <w:sz w:val="18"/>
          <w:szCs w:val="18"/>
        </w:rPr>
        <w:t xml:space="preserve">Add ‘custom’ validations to the form fields. </w:t>
      </w:r>
    </w:p>
    <w:p w14:paraId="246BBE44" w14:textId="77777777" w:rsidR="00EF5810" w:rsidRPr="004E7DC7" w:rsidRDefault="00EF5810" w:rsidP="00EF5810">
      <w:pPr>
        <w:numPr>
          <w:ilvl w:val="0"/>
          <w:numId w:val="7"/>
        </w:numPr>
        <w:spacing w:before="100" w:beforeAutospacing="1" w:after="100" w:afterAutospacing="1"/>
        <w:rPr>
          <w:rFonts w:ascii="Verdana" w:hAnsi="Verdana" w:cs="Calibri"/>
          <w:i/>
          <w:sz w:val="18"/>
          <w:szCs w:val="18"/>
        </w:rPr>
      </w:pPr>
      <w:r w:rsidRPr="004E7DC7">
        <w:rPr>
          <w:rFonts w:ascii="Verdana" w:hAnsi="Verdana" w:cs="Calibri"/>
          <w:sz w:val="18"/>
          <w:szCs w:val="18"/>
        </w:rPr>
        <w:t xml:space="preserve">Validate your </w:t>
      </w:r>
      <w:r w:rsidRPr="004E7DC7">
        <w:rPr>
          <w:rFonts w:ascii="Verdana" w:hAnsi="Verdana" w:cs="Calibri"/>
          <w:i/>
          <w:sz w:val="18"/>
          <w:szCs w:val="18"/>
        </w:rPr>
        <w:t>email pattern, unique username (names from an array), telephone number (min 10, max 15).</w:t>
      </w:r>
    </w:p>
    <w:p w14:paraId="546F048D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  <w:r w:rsidRPr="004E7DC7">
        <w:rPr>
          <w:rFonts w:ascii="Verdana" w:hAnsi="Verdana" w:cs="Calibri"/>
          <w:sz w:val="18"/>
          <w:szCs w:val="18"/>
        </w:rPr>
        <w:t xml:space="preserve">Demo code available at </w:t>
      </w:r>
      <w:r w:rsidRPr="004E7DC7">
        <w:rPr>
          <w:rFonts w:ascii="Verdana" w:hAnsi="Verdana" w:cs="CourierNewPSMT"/>
          <w:b/>
          <w:sz w:val="18"/>
          <w:szCs w:val="18"/>
        </w:rPr>
        <w:t>/forms-model-driven</w:t>
      </w:r>
      <w:r w:rsidRPr="004E7DC7">
        <w:rPr>
          <w:rFonts w:ascii="Verdana" w:hAnsi="Verdana" w:cs="Calibri"/>
          <w:b/>
          <w:sz w:val="18"/>
          <w:szCs w:val="18"/>
        </w:rPr>
        <w:t xml:space="preserve">, </w:t>
      </w:r>
      <w:r w:rsidRPr="004E7DC7">
        <w:rPr>
          <w:rFonts w:ascii="Verdana" w:hAnsi="Verdana" w:cs="CourierNewPSMT"/>
          <w:b/>
          <w:sz w:val="18"/>
          <w:szCs w:val="18"/>
        </w:rPr>
        <w:t>Component 2</w:t>
      </w:r>
    </w:p>
    <w:p w14:paraId="420E8ADC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b/>
          <w:sz w:val="18"/>
          <w:szCs w:val="18"/>
        </w:rPr>
      </w:pPr>
      <w:r w:rsidRPr="004E7DC7">
        <w:rPr>
          <w:rFonts w:ascii="Verdana" w:hAnsi="Verdana" w:cs="Calibri"/>
          <w:b/>
          <w:sz w:val="18"/>
          <w:szCs w:val="18"/>
        </w:rPr>
        <w:lastRenderedPageBreak/>
        <w:t xml:space="preserve">8) </w:t>
      </w:r>
      <w:proofErr w:type="spellStart"/>
      <w:r w:rsidRPr="004E7DC7">
        <w:rPr>
          <w:rFonts w:ascii="Verdana" w:hAnsi="Verdana" w:cs="Calibri"/>
          <w:b/>
          <w:sz w:val="18"/>
          <w:szCs w:val="18"/>
        </w:rPr>
        <w:t>unittest</w:t>
      </w:r>
      <w:proofErr w:type="spellEnd"/>
      <w:r w:rsidRPr="004E7DC7">
        <w:rPr>
          <w:rFonts w:ascii="Verdana" w:hAnsi="Verdana" w:cs="Calibri"/>
          <w:b/>
          <w:sz w:val="18"/>
          <w:szCs w:val="18"/>
        </w:rPr>
        <w:t xml:space="preserve"> reactive forms</w:t>
      </w:r>
    </w:p>
    <w:p w14:paraId="42F1FA81" w14:textId="77777777" w:rsidR="00EF5810" w:rsidRPr="004E7DC7" w:rsidRDefault="00EF5810" w:rsidP="00EF5810">
      <w:pPr>
        <w:rPr>
          <w:rStyle w:val="Hyperlink"/>
          <w:rFonts w:ascii="Verdana" w:eastAsiaTheme="majorEastAsia" w:hAnsi="Verdana"/>
          <w:sz w:val="18"/>
          <w:szCs w:val="18"/>
        </w:rPr>
      </w:pPr>
      <w:r w:rsidRPr="004E7DC7">
        <w:rPr>
          <w:rFonts w:ascii="Verdana" w:hAnsi="Verdana" w:cs="Calibri"/>
          <w:sz w:val="18"/>
          <w:szCs w:val="18"/>
        </w:rPr>
        <w:t xml:space="preserve">See: </w:t>
      </w:r>
      <w:hyperlink r:id="rId12" w:history="1">
        <w:r w:rsidRPr="004E7DC7">
          <w:rPr>
            <w:rStyle w:val="Hyperlink"/>
            <w:rFonts w:ascii="Verdana" w:eastAsiaTheme="majorEastAsia" w:hAnsi="Verdana"/>
            <w:sz w:val="18"/>
            <w:szCs w:val="18"/>
          </w:rPr>
          <w:t>https://codecraft.tv/courses/angular/unit-testing/model-driven-forms/</w:t>
        </w:r>
      </w:hyperlink>
    </w:p>
    <w:p w14:paraId="582405DF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</w:p>
    <w:p w14:paraId="79022223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</w:p>
    <w:p w14:paraId="61E488A8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</w:p>
    <w:p w14:paraId="175B7D42" w14:textId="77777777" w:rsidR="00EF5810" w:rsidRPr="004E7DC7" w:rsidRDefault="00EF5810" w:rsidP="00EF5810">
      <w:pPr>
        <w:rPr>
          <w:rFonts w:ascii="Verdana" w:hAnsi="Verdana"/>
          <w:b/>
          <w:sz w:val="18"/>
          <w:szCs w:val="18"/>
        </w:rPr>
      </w:pPr>
      <w:r w:rsidRPr="004E7DC7">
        <w:rPr>
          <w:rFonts w:ascii="Verdana" w:hAnsi="Verdana"/>
          <w:b/>
          <w:sz w:val="18"/>
          <w:szCs w:val="18"/>
        </w:rPr>
        <w:t xml:space="preserve">9) </w:t>
      </w:r>
      <w:proofErr w:type="spellStart"/>
      <w:r w:rsidRPr="004E7DC7">
        <w:rPr>
          <w:rFonts w:ascii="Verdana" w:hAnsi="Verdana"/>
          <w:b/>
          <w:sz w:val="18"/>
          <w:szCs w:val="18"/>
        </w:rPr>
        <w:t>FormArray</w:t>
      </w:r>
      <w:proofErr w:type="spellEnd"/>
    </w:p>
    <w:p w14:paraId="2BE119DB" w14:textId="77777777" w:rsidR="00EF5810" w:rsidRPr="004E7DC7" w:rsidRDefault="00EF5810" w:rsidP="00EF5810">
      <w:pPr>
        <w:rPr>
          <w:rFonts w:ascii="Verdana" w:hAnsi="Verdana"/>
          <w:b/>
          <w:sz w:val="18"/>
          <w:szCs w:val="18"/>
        </w:rPr>
      </w:pPr>
    </w:p>
    <w:p w14:paraId="75A9A7F8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  <w:r w:rsidRPr="004E7DC7">
        <w:rPr>
          <w:rFonts w:ascii="Verdana" w:hAnsi="Verdana"/>
          <w:sz w:val="18"/>
          <w:szCs w:val="18"/>
        </w:rPr>
        <w:t>Add an address list to the existing form. Each address has:</w:t>
      </w:r>
    </w:p>
    <w:p w14:paraId="089DC4E4" w14:textId="77777777" w:rsidR="00EF5810" w:rsidRPr="004E7DC7" w:rsidRDefault="00EF5810" w:rsidP="00EF5810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4E7DC7">
        <w:rPr>
          <w:rFonts w:ascii="Verdana" w:hAnsi="Verdana"/>
          <w:sz w:val="18"/>
          <w:szCs w:val="18"/>
        </w:rPr>
        <w:t>Street</w:t>
      </w:r>
    </w:p>
    <w:p w14:paraId="2797129B" w14:textId="77777777" w:rsidR="00EF5810" w:rsidRPr="004E7DC7" w:rsidRDefault="00EF5810" w:rsidP="00EF5810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4E7DC7">
        <w:rPr>
          <w:rFonts w:ascii="Verdana" w:hAnsi="Verdana"/>
          <w:sz w:val="18"/>
          <w:szCs w:val="18"/>
        </w:rPr>
        <w:t>House number</w:t>
      </w:r>
    </w:p>
    <w:p w14:paraId="69B18B7D" w14:textId="77777777" w:rsidR="00EF5810" w:rsidRPr="004E7DC7" w:rsidRDefault="00EF5810" w:rsidP="00EF5810">
      <w:pPr>
        <w:pStyle w:val="ListParagraph"/>
        <w:numPr>
          <w:ilvl w:val="0"/>
          <w:numId w:val="5"/>
        </w:numPr>
        <w:rPr>
          <w:rFonts w:ascii="Verdana" w:hAnsi="Verdana"/>
          <w:sz w:val="18"/>
          <w:szCs w:val="18"/>
        </w:rPr>
      </w:pPr>
      <w:r w:rsidRPr="004E7DC7">
        <w:rPr>
          <w:rFonts w:ascii="Verdana" w:hAnsi="Verdana"/>
          <w:sz w:val="18"/>
          <w:szCs w:val="18"/>
        </w:rPr>
        <w:t>Postal Code</w:t>
      </w:r>
    </w:p>
    <w:p w14:paraId="5B4129AD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</w:p>
    <w:p w14:paraId="6DE8C7EF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  <w:r w:rsidRPr="004E7DC7">
        <w:rPr>
          <w:rFonts w:ascii="Verdana" w:hAnsi="Verdana"/>
          <w:sz w:val="18"/>
          <w:szCs w:val="18"/>
        </w:rPr>
        <w:t xml:space="preserve">Also ensure that the user can add </w:t>
      </w:r>
      <w:r w:rsidRPr="004E7DC7">
        <w:rPr>
          <w:rFonts w:ascii="Verdana" w:hAnsi="Verdana"/>
          <w:b/>
          <w:sz w:val="18"/>
          <w:szCs w:val="18"/>
        </w:rPr>
        <w:t>new addresses</w:t>
      </w:r>
      <w:r w:rsidRPr="004E7DC7">
        <w:rPr>
          <w:rFonts w:ascii="Verdana" w:hAnsi="Verdana"/>
          <w:sz w:val="18"/>
          <w:szCs w:val="18"/>
        </w:rPr>
        <w:t xml:space="preserve"> and </w:t>
      </w:r>
      <w:r w:rsidRPr="004E7DC7">
        <w:rPr>
          <w:rFonts w:ascii="Verdana" w:hAnsi="Verdana"/>
          <w:color w:val="C00000"/>
          <w:sz w:val="18"/>
          <w:szCs w:val="18"/>
        </w:rPr>
        <w:t>remove existing addresses</w:t>
      </w:r>
      <w:r w:rsidRPr="004E7DC7">
        <w:rPr>
          <w:rFonts w:ascii="Verdana" w:hAnsi="Verdana"/>
          <w:sz w:val="18"/>
          <w:szCs w:val="18"/>
        </w:rPr>
        <w:t>.</w:t>
      </w:r>
    </w:p>
    <w:p w14:paraId="164AFFDB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</w:p>
    <w:p w14:paraId="56463AEA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  <w:r w:rsidRPr="004E7DC7">
        <w:rPr>
          <w:rFonts w:ascii="Verdana" w:hAnsi="Verdana"/>
          <w:sz w:val="18"/>
          <w:szCs w:val="18"/>
        </w:rPr>
        <w:t xml:space="preserve">Write an </w:t>
      </w:r>
      <w:proofErr w:type="spellStart"/>
      <w:r w:rsidRPr="004E7DC7">
        <w:rPr>
          <w:rFonts w:ascii="Verdana" w:hAnsi="Verdana"/>
          <w:sz w:val="18"/>
          <w:szCs w:val="18"/>
        </w:rPr>
        <w:t>AddressValidator</w:t>
      </w:r>
      <w:proofErr w:type="spellEnd"/>
      <w:r w:rsidRPr="004E7DC7">
        <w:rPr>
          <w:rFonts w:ascii="Verdana" w:hAnsi="Verdana"/>
          <w:sz w:val="18"/>
          <w:szCs w:val="18"/>
        </w:rPr>
        <w:t>. Requirements: minimal 2 addresses and a unique Postal Code.</w:t>
      </w:r>
    </w:p>
    <w:p w14:paraId="5F4F125A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  <w:r w:rsidRPr="004E7DC7">
        <w:rPr>
          <w:rFonts w:ascii="Verdana" w:hAnsi="Verdana"/>
          <w:sz w:val="18"/>
          <w:szCs w:val="18"/>
        </w:rPr>
        <w:t xml:space="preserve">And validate the </w:t>
      </w:r>
      <w:r w:rsidRPr="004E7DC7">
        <w:rPr>
          <w:rFonts w:ascii="Verdana" w:hAnsi="Verdana" w:cs="Calibri"/>
          <w:i/>
          <w:sz w:val="18"/>
          <w:szCs w:val="18"/>
        </w:rPr>
        <w:t>postal Code (regex: /</w:t>
      </w:r>
      <w:proofErr w:type="gramStart"/>
      <w:r w:rsidRPr="004E7DC7">
        <w:rPr>
          <w:rFonts w:ascii="Verdana" w:hAnsi="Verdana" w:cs="Calibri"/>
          <w:i/>
          <w:sz w:val="18"/>
          <w:szCs w:val="18"/>
        </w:rPr>
        <w:t>^[</w:t>
      </w:r>
      <w:proofErr w:type="gramEnd"/>
      <w:r w:rsidRPr="004E7DC7">
        <w:rPr>
          <w:rFonts w:ascii="Verdana" w:hAnsi="Verdana" w:cs="Calibri"/>
          <w:i/>
          <w:sz w:val="18"/>
          <w:szCs w:val="18"/>
        </w:rPr>
        <w:t>1-9][0-9]{3} ?(?!</w:t>
      </w:r>
      <w:proofErr w:type="spellStart"/>
      <w:r w:rsidRPr="004E7DC7">
        <w:rPr>
          <w:rFonts w:ascii="Verdana" w:hAnsi="Verdana" w:cs="Calibri"/>
          <w:i/>
          <w:sz w:val="18"/>
          <w:szCs w:val="18"/>
        </w:rPr>
        <w:t>sa|sd|ss</w:t>
      </w:r>
      <w:proofErr w:type="spellEnd"/>
      <w:r w:rsidRPr="004E7DC7">
        <w:rPr>
          <w:rFonts w:ascii="Verdana" w:hAnsi="Verdana" w:cs="Calibri"/>
          <w:i/>
          <w:sz w:val="18"/>
          <w:szCs w:val="18"/>
        </w:rPr>
        <w:t>)[a-z]{2}$/</w:t>
      </w:r>
      <w:proofErr w:type="spellStart"/>
      <w:r w:rsidRPr="004E7DC7">
        <w:rPr>
          <w:rFonts w:ascii="Verdana" w:hAnsi="Verdana" w:cs="Calibri"/>
          <w:i/>
          <w:sz w:val="18"/>
          <w:szCs w:val="18"/>
        </w:rPr>
        <w:t>i</w:t>
      </w:r>
      <w:proofErr w:type="spellEnd"/>
      <w:r w:rsidRPr="004E7DC7">
        <w:rPr>
          <w:rFonts w:ascii="Verdana" w:hAnsi="Verdana" w:cs="Calibri"/>
          <w:i/>
          <w:sz w:val="18"/>
          <w:szCs w:val="18"/>
        </w:rPr>
        <w:t xml:space="preserve">  )</w:t>
      </w:r>
    </w:p>
    <w:p w14:paraId="777FDD62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</w:p>
    <w:p w14:paraId="7F5CFEDF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  <w:r w:rsidRPr="004E7DC7">
        <w:rPr>
          <w:rFonts w:ascii="Verdana" w:hAnsi="Verdana"/>
          <w:b/>
          <w:sz w:val="18"/>
          <w:szCs w:val="18"/>
        </w:rPr>
        <w:t>10) Optional:</w:t>
      </w:r>
      <w:r w:rsidRPr="004E7DC7">
        <w:rPr>
          <w:rFonts w:ascii="Verdana" w:hAnsi="Verdana"/>
          <w:sz w:val="18"/>
          <w:szCs w:val="18"/>
        </w:rPr>
        <w:t xml:space="preserve"> </w:t>
      </w:r>
    </w:p>
    <w:p w14:paraId="2DAA9E09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</w:p>
    <w:p w14:paraId="057D7DD7" w14:textId="77777777" w:rsidR="00EF5810" w:rsidRPr="004E7DC7" w:rsidRDefault="00EF5810" w:rsidP="00EF5810">
      <w:pPr>
        <w:rPr>
          <w:rFonts w:ascii="Verdana" w:hAnsi="Verdana" w:cs="CourierNewPSMT"/>
          <w:sz w:val="18"/>
          <w:szCs w:val="18"/>
        </w:rPr>
      </w:pPr>
      <w:r w:rsidRPr="004E7DC7">
        <w:rPr>
          <w:rFonts w:ascii="Verdana" w:hAnsi="Verdana"/>
          <w:sz w:val="18"/>
          <w:szCs w:val="18"/>
        </w:rPr>
        <w:t xml:space="preserve">Add/change </w:t>
      </w:r>
      <w:proofErr w:type="spellStart"/>
      <w:r w:rsidRPr="004E7DC7">
        <w:rPr>
          <w:rFonts w:ascii="Verdana" w:hAnsi="Verdana"/>
          <w:b/>
          <w:sz w:val="18"/>
          <w:szCs w:val="18"/>
        </w:rPr>
        <w:t>rxjs</w:t>
      </w:r>
      <w:proofErr w:type="spellEnd"/>
      <w:r w:rsidRPr="004E7DC7">
        <w:rPr>
          <w:rFonts w:ascii="Verdana" w:hAnsi="Verdana"/>
          <w:b/>
          <w:sz w:val="18"/>
          <w:szCs w:val="18"/>
        </w:rPr>
        <w:t>/operators</w:t>
      </w:r>
      <w:r w:rsidRPr="004E7DC7">
        <w:rPr>
          <w:rFonts w:ascii="Verdana" w:hAnsi="Verdana"/>
          <w:sz w:val="18"/>
          <w:szCs w:val="18"/>
        </w:rPr>
        <w:t xml:space="preserve"> to the Demo app: </w:t>
      </w:r>
      <w:r w:rsidRPr="004E7DC7">
        <w:rPr>
          <w:rFonts w:ascii="Verdana" w:hAnsi="Verdana" w:cs="CourierNewPSMT"/>
          <w:sz w:val="18"/>
          <w:szCs w:val="18"/>
        </w:rPr>
        <w:t>/forms-typeahead</w:t>
      </w:r>
      <w:r w:rsidRPr="004E7DC7">
        <w:rPr>
          <w:rFonts w:ascii="Verdana" w:hAnsi="Verdana" w:cs="Calibri"/>
          <w:sz w:val="18"/>
          <w:szCs w:val="18"/>
        </w:rPr>
        <w:t xml:space="preserve">, </w:t>
      </w:r>
      <w:r w:rsidRPr="004E7DC7">
        <w:rPr>
          <w:rFonts w:ascii="Verdana" w:hAnsi="Verdana" w:cs="CourierNewPSMT"/>
          <w:sz w:val="18"/>
          <w:szCs w:val="18"/>
        </w:rPr>
        <w:t>Component 1</w:t>
      </w:r>
    </w:p>
    <w:p w14:paraId="3A5147EB" w14:textId="77777777" w:rsidR="00EF5810" w:rsidRPr="004E7DC7" w:rsidRDefault="00EF5810" w:rsidP="00EF5810">
      <w:pPr>
        <w:rPr>
          <w:rFonts w:ascii="Verdana" w:hAnsi="Verdana"/>
          <w:sz w:val="18"/>
          <w:szCs w:val="18"/>
        </w:rPr>
      </w:pPr>
      <w:r w:rsidRPr="004E7DC7">
        <w:rPr>
          <w:rFonts w:ascii="Verdana" w:hAnsi="Verdana"/>
          <w:sz w:val="18"/>
          <w:szCs w:val="18"/>
        </w:rPr>
        <w:t xml:space="preserve">Use alternative Live </w:t>
      </w:r>
      <w:proofErr w:type="spellStart"/>
      <w:r w:rsidRPr="004E7DC7">
        <w:rPr>
          <w:rFonts w:ascii="Verdana" w:hAnsi="Verdana"/>
          <w:sz w:val="18"/>
          <w:szCs w:val="18"/>
        </w:rPr>
        <w:t>Api’s</w:t>
      </w:r>
      <w:proofErr w:type="spellEnd"/>
      <w:r w:rsidRPr="004E7DC7">
        <w:rPr>
          <w:rFonts w:ascii="Verdana" w:hAnsi="Verdana"/>
          <w:sz w:val="18"/>
          <w:szCs w:val="18"/>
        </w:rPr>
        <w:t>. See file: JavaScript APIs.txt</w:t>
      </w:r>
    </w:p>
    <w:p w14:paraId="5B40DFA8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 w:cs="Calibri"/>
          <w:sz w:val="18"/>
          <w:szCs w:val="18"/>
        </w:rPr>
      </w:pPr>
    </w:p>
    <w:p w14:paraId="62D10F57" w14:textId="77777777" w:rsidR="00EF5810" w:rsidRPr="004E7DC7" w:rsidRDefault="00EF5810" w:rsidP="00EF5810">
      <w:pPr>
        <w:spacing w:before="100" w:beforeAutospacing="1" w:after="100" w:afterAutospacing="1"/>
        <w:rPr>
          <w:rFonts w:ascii="Verdana" w:hAnsi="Verdana"/>
          <w:sz w:val="18"/>
          <w:szCs w:val="18"/>
        </w:rPr>
      </w:pPr>
    </w:p>
    <w:p w14:paraId="0946583F" w14:textId="77777777" w:rsidR="00EF5810" w:rsidRPr="004E7DC7" w:rsidRDefault="00EF5810" w:rsidP="00EF5810">
      <w:pPr>
        <w:pStyle w:val="ListParagraph"/>
        <w:ind w:left="1440"/>
        <w:rPr>
          <w:rFonts w:ascii="Verdana" w:eastAsia="Calibri" w:hAnsi="Verdana" w:cs="Calibri"/>
          <w:sz w:val="18"/>
          <w:szCs w:val="18"/>
        </w:rPr>
      </w:pPr>
    </w:p>
    <w:p w14:paraId="46666A84" w14:textId="77777777" w:rsidR="008205D2" w:rsidRPr="004E7DC7" w:rsidRDefault="008205D2" w:rsidP="00EF5810">
      <w:pPr>
        <w:pStyle w:val="NormalWeb"/>
        <w:rPr>
          <w:rFonts w:ascii="Verdana" w:eastAsia="Calibri" w:hAnsi="Verdana" w:cs="Calibri"/>
          <w:sz w:val="18"/>
          <w:szCs w:val="18"/>
        </w:rPr>
      </w:pPr>
    </w:p>
    <w:sectPr w:rsidR="008205D2" w:rsidRPr="004E7DC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20" w:h="16840"/>
      <w:pgMar w:top="1360" w:right="1300" w:bottom="280" w:left="1300" w:header="0" w:footer="8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9E2454" w14:textId="77777777" w:rsidR="00F25BB2" w:rsidRDefault="00F25BB2">
      <w:r>
        <w:separator/>
      </w:r>
    </w:p>
  </w:endnote>
  <w:endnote w:type="continuationSeparator" w:id="0">
    <w:p w14:paraId="47522447" w14:textId="77777777" w:rsidR="00F25BB2" w:rsidRDefault="00F25B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NewPSMT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EB646E" w14:textId="77777777" w:rsidR="00E14551" w:rsidRDefault="00E145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81A161" w14:textId="77777777" w:rsidR="00E74312" w:rsidRDefault="00F25BB2">
    <w:pPr>
      <w:spacing w:line="200" w:lineRule="exact"/>
    </w:pPr>
    <w:r>
      <w:pict w14:anchorId="4DCF4416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14.45pt;margin-top:787.55pt;width:10.95pt;height:10pt;z-index:-25165875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3BE810D" w14:textId="77777777" w:rsidR="00E74312" w:rsidRDefault="00626577">
                <w:pPr>
                  <w:spacing w:line="180" w:lineRule="exact"/>
                  <w:ind w:left="20" w:right="-24"/>
                  <w:rPr>
                    <w:rFonts w:ascii="Calibri" w:eastAsia="Calibri" w:hAnsi="Calibri" w:cs="Calibri"/>
                    <w:sz w:val="16"/>
                    <w:szCs w:val="16"/>
                  </w:rPr>
                </w:pP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t>‐</w:t>
                </w:r>
                <w:r>
                  <w:fldChar w:fldCharType="begin"/>
                </w: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 w:eastAsia="Calibri" w:hAnsi="Calibri" w:cs="Calibri"/>
                    <w:color w:val="7F7F7F"/>
                    <w:w w:val="99"/>
                    <w:sz w:val="16"/>
                    <w:szCs w:val="16"/>
                  </w:rPr>
                  <w:t>‐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C6D9FB" w14:textId="77777777" w:rsidR="00E14551" w:rsidRDefault="00E145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49F34" w14:textId="77777777" w:rsidR="00F25BB2" w:rsidRDefault="00F25BB2">
      <w:r>
        <w:separator/>
      </w:r>
    </w:p>
  </w:footnote>
  <w:footnote w:type="continuationSeparator" w:id="0">
    <w:p w14:paraId="5F21790A" w14:textId="77777777" w:rsidR="00F25BB2" w:rsidRDefault="00F25BB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E8ABD5" w14:textId="77777777" w:rsidR="00E14551" w:rsidRDefault="00E145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08694" w14:textId="77777777" w:rsidR="00E14551" w:rsidRDefault="00E145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1F8804" w14:textId="77777777" w:rsidR="00E14551" w:rsidRDefault="00E145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F058F"/>
    <w:multiLevelType w:val="hybridMultilevel"/>
    <w:tmpl w:val="1130D32C"/>
    <w:lvl w:ilvl="0" w:tplc="CDCEF120">
      <w:start w:val="1"/>
      <w:numFmt w:val="bullet"/>
      <w:lvlText w:val=""/>
      <w:lvlJc w:val="left"/>
      <w:pPr>
        <w:ind w:left="1557" w:hanging="360"/>
      </w:pPr>
      <w:rPr>
        <w:rFonts w:ascii="Symbol" w:eastAsia="Courier New" w:hAnsi="Symbol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1" w15:restartNumberingAfterBreak="0">
    <w:nsid w:val="3A9F24A0"/>
    <w:multiLevelType w:val="multilevel"/>
    <w:tmpl w:val="B3987768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6044286"/>
    <w:multiLevelType w:val="hybridMultilevel"/>
    <w:tmpl w:val="C3DC7430"/>
    <w:lvl w:ilvl="0" w:tplc="8C8C769C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FC14524"/>
    <w:multiLevelType w:val="hybridMultilevel"/>
    <w:tmpl w:val="984C286A"/>
    <w:lvl w:ilvl="0" w:tplc="C4FA6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2033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8884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8C79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86E6D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FAC7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A56B1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AC48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E25A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4350ABD"/>
    <w:multiLevelType w:val="hybridMultilevel"/>
    <w:tmpl w:val="146A6DFC"/>
    <w:lvl w:ilvl="0" w:tplc="70FC0806">
      <w:start w:val="1"/>
      <w:numFmt w:val="lowerLetter"/>
      <w:lvlText w:val="%1)"/>
      <w:lvlJc w:val="left"/>
      <w:pPr>
        <w:ind w:left="837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557" w:hanging="360"/>
      </w:pPr>
    </w:lvl>
    <w:lvl w:ilvl="2" w:tplc="0409001B" w:tentative="1">
      <w:start w:val="1"/>
      <w:numFmt w:val="lowerRoman"/>
      <w:lvlText w:val="%3."/>
      <w:lvlJc w:val="right"/>
      <w:pPr>
        <w:ind w:left="2277" w:hanging="180"/>
      </w:pPr>
    </w:lvl>
    <w:lvl w:ilvl="3" w:tplc="0409000F" w:tentative="1">
      <w:start w:val="1"/>
      <w:numFmt w:val="decimal"/>
      <w:lvlText w:val="%4."/>
      <w:lvlJc w:val="left"/>
      <w:pPr>
        <w:ind w:left="2997" w:hanging="360"/>
      </w:pPr>
    </w:lvl>
    <w:lvl w:ilvl="4" w:tplc="04090019" w:tentative="1">
      <w:start w:val="1"/>
      <w:numFmt w:val="lowerLetter"/>
      <w:lvlText w:val="%5."/>
      <w:lvlJc w:val="left"/>
      <w:pPr>
        <w:ind w:left="3717" w:hanging="360"/>
      </w:pPr>
    </w:lvl>
    <w:lvl w:ilvl="5" w:tplc="0409001B" w:tentative="1">
      <w:start w:val="1"/>
      <w:numFmt w:val="lowerRoman"/>
      <w:lvlText w:val="%6."/>
      <w:lvlJc w:val="right"/>
      <w:pPr>
        <w:ind w:left="4437" w:hanging="180"/>
      </w:pPr>
    </w:lvl>
    <w:lvl w:ilvl="6" w:tplc="0409000F" w:tentative="1">
      <w:start w:val="1"/>
      <w:numFmt w:val="decimal"/>
      <w:lvlText w:val="%7."/>
      <w:lvlJc w:val="left"/>
      <w:pPr>
        <w:ind w:left="5157" w:hanging="360"/>
      </w:pPr>
    </w:lvl>
    <w:lvl w:ilvl="7" w:tplc="04090019" w:tentative="1">
      <w:start w:val="1"/>
      <w:numFmt w:val="lowerLetter"/>
      <w:lvlText w:val="%8."/>
      <w:lvlJc w:val="left"/>
      <w:pPr>
        <w:ind w:left="5877" w:hanging="360"/>
      </w:pPr>
    </w:lvl>
    <w:lvl w:ilvl="8" w:tplc="0409001B" w:tentative="1">
      <w:start w:val="1"/>
      <w:numFmt w:val="lowerRoman"/>
      <w:lvlText w:val="%9."/>
      <w:lvlJc w:val="right"/>
      <w:pPr>
        <w:ind w:left="6597" w:hanging="180"/>
      </w:pPr>
    </w:lvl>
  </w:abstractNum>
  <w:abstractNum w:abstractNumId="5" w15:restartNumberingAfterBreak="0">
    <w:nsid w:val="67C42583"/>
    <w:multiLevelType w:val="hybridMultilevel"/>
    <w:tmpl w:val="F63034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FA662E4"/>
    <w:multiLevelType w:val="hybridMultilevel"/>
    <w:tmpl w:val="41EC8E9E"/>
    <w:lvl w:ilvl="0" w:tplc="AED48C7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C482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F6E61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C09B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BE7D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44CF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80767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D6B7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E6EE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4312"/>
    <w:rsid w:val="000103EF"/>
    <w:rsid w:val="000414F4"/>
    <w:rsid w:val="00091442"/>
    <w:rsid w:val="00096FE0"/>
    <w:rsid w:val="0010034D"/>
    <w:rsid w:val="001B3DBB"/>
    <w:rsid w:val="001F494F"/>
    <w:rsid w:val="0021028C"/>
    <w:rsid w:val="0021126D"/>
    <w:rsid w:val="00222B89"/>
    <w:rsid w:val="002279D7"/>
    <w:rsid w:val="002333F7"/>
    <w:rsid w:val="002F68E4"/>
    <w:rsid w:val="00317788"/>
    <w:rsid w:val="0034239D"/>
    <w:rsid w:val="00357676"/>
    <w:rsid w:val="00362C97"/>
    <w:rsid w:val="003A361F"/>
    <w:rsid w:val="003C63BE"/>
    <w:rsid w:val="003E58DA"/>
    <w:rsid w:val="003F72E0"/>
    <w:rsid w:val="00432A57"/>
    <w:rsid w:val="00455925"/>
    <w:rsid w:val="00472D61"/>
    <w:rsid w:val="00477BDC"/>
    <w:rsid w:val="00485978"/>
    <w:rsid w:val="004A6F40"/>
    <w:rsid w:val="004E352D"/>
    <w:rsid w:val="004E7DC7"/>
    <w:rsid w:val="00521BBC"/>
    <w:rsid w:val="00533DA4"/>
    <w:rsid w:val="005A54F2"/>
    <w:rsid w:val="005B5F30"/>
    <w:rsid w:val="00626577"/>
    <w:rsid w:val="00665263"/>
    <w:rsid w:val="006A1254"/>
    <w:rsid w:val="006A17C9"/>
    <w:rsid w:val="006A7CD4"/>
    <w:rsid w:val="006A7F1C"/>
    <w:rsid w:val="006B3050"/>
    <w:rsid w:val="006D0080"/>
    <w:rsid w:val="006E68F2"/>
    <w:rsid w:val="00725D33"/>
    <w:rsid w:val="0074646D"/>
    <w:rsid w:val="007605AD"/>
    <w:rsid w:val="007658A0"/>
    <w:rsid w:val="00774C7F"/>
    <w:rsid w:val="00780D65"/>
    <w:rsid w:val="007934C3"/>
    <w:rsid w:val="007B2FE4"/>
    <w:rsid w:val="007E252F"/>
    <w:rsid w:val="008205D2"/>
    <w:rsid w:val="0082708E"/>
    <w:rsid w:val="008A5FB1"/>
    <w:rsid w:val="009652EB"/>
    <w:rsid w:val="009872CC"/>
    <w:rsid w:val="009872F1"/>
    <w:rsid w:val="009A77C3"/>
    <w:rsid w:val="009C6F62"/>
    <w:rsid w:val="009F72F1"/>
    <w:rsid w:val="00A330BF"/>
    <w:rsid w:val="00A35D75"/>
    <w:rsid w:val="00A56405"/>
    <w:rsid w:val="00A61825"/>
    <w:rsid w:val="00AE1968"/>
    <w:rsid w:val="00AF5872"/>
    <w:rsid w:val="00B17662"/>
    <w:rsid w:val="00B27E78"/>
    <w:rsid w:val="00B371E6"/>
    <w:rsid w:val="00B425D0"/>
    <w:rsid w:val="00B44E75"/>
    <w:rsid w:val="00B554B5"/>
    <w:rsid w:val="00B87C5D"/>
    <w:rsid w:val="00B93342"/>
    <w:rsid w:val="00BB4AE1"/>
    <w:rsid w:val="00BE3AD9"/>
    <w:rsid w:val="00BE5DF9"/>
    <w:rsid w:val="00C53F81"/>
    <w:rsid w:val="00C65EB6"/>
    <w:rsid w:val="00C841AB"/>
    <w:rsid w:val="00C957B5"/>
    <w:rsid w:val="00CB2C58"/>
    <w:rsid w:val="00CB52A1"/>
    <w:rsid w:val="00CD4D03"/>
    <w:rsid w:val="00CD710A"/>
    <w:rsid w:val="00CF73A9"/>
    <w:rsid w:val="00D45C7C"/>
    <w:rsid w:val="00D7694D"/>
    <w:rsid w:val="00D820BB"/>
    <w:rsid w:val="00D8305D"/>
    <w:rsid w:val="00D85CD2"/>
    <w:rsid w:val="00DB09B4"/>
    <w:rsid w:val="00DC08D2"/>
    <w:rsid w:val="00E14551"/>
    <w:rsid w:val="00E339AD"/>
    <w:rsid w:val="00E74312"/>
    <w:rsid w:val="00E9139D"/>
    <w:rsid w:val="00EB0C80"/>
    <w:rsid w:val="00ED48A9"/>
    <w:rsid w:val="00EE5D45"/>
    <w:rsid w:val="00EE67D6"/>
    <w:rsid w:val="00EE7056"/>
    <w:rsid w:val="00EF5810"/>
    <w:rsid w:val="00F02744"/>
    <w:rsid w:val="00F20235"/>
    <w:rsid w:val="00F25BB2"/>
    <w:rsid w:val="00F41D25"/>
    <w:rsid w:val="00F66A61"/>
    <w:rsid w:val="00F92B35"/>
    <w:rsid w:val="00FF4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  <w14:docId w14:val="36713728"/>
  <w15:docId w15:val="{5ED08EF7-8795-7944-BB38-320B22F1E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145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55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145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4551"/>
  </w:style>
  <w:style w:type="paragraph" w:styleId="Footer">
    <w:name w:val="footer"/>
    <w:basedOn w:val="Normal"/>
    <w:link w:val="FooterChar"/>
    <w:uiPriority w:val="99"/>
    <w:unhideWhenUsed/>
    <w:rsid w:val="00E145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4551"/>
  </w:style>
  <w:style w:type="paragraph" w:styleId="ListParagraph">
    <w:name w:val="List Paragraph"/>
    <w:basedOn w:val="Normal"/>
    <w:uiPriority w:val="34"/>
    <w:qFormat/>
    <w:rsid w:val="003A361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205D2"/>
    <w:pPr>
      <w:spacing w:before="100" w:beforeAutospacing="1" w:after="100" w:afterAutospacing="1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70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7056"/>
    <w:rPr>
      <w:rFonts w:ascii="Courier New" w:hAnsi="Courier New" w:cs="Courier New"/>
    </w:rPr>
  </w:style>
  <w:style w:type="table" w:styleId="TableGrid">
    <w:name w:val="Table Grid"/>
    <w:basedOn w:val="TableNormal"/>
    <w:uiPriority w:val="59"/>
    <w:rsid w:val="00EF58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7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85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02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gular.io/guide/template&#8208;syntax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github.com/petereijgermans11/workshop-angular7" TargetMode="External"/><Relationship Id="rId12" Type="http://schemas.openxmlformats.org/officeDocument/2006/relationships/hyperlink" Target="https://codecraft.tv/courses/angular/unit-testing/model-driven-forms/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420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www.omdbapi.com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@ngModule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8</Pages>
  <Words>2219</Words>
  <Characters>12649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Eijgermans, Peter</cp:lastModifiedBy>
  <cp:revision>65</cp:revision>
  <dcterms:created xsi:type="dcterms:W3CDTF">2019-02-21T09:30:00Z</dcterms:created>
  <dcterms:modified xsi:type="dcterms:W3CDTF">2019-05-16T16:29:00Z</dcterms:modified>
</cp:coreProperties>
</file>